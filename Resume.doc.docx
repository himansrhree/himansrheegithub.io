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FC5826" w14:textId="77777777" w:rsidR="00000000" w:rsidRDefault="005563A1">
      <w:pPr>
        <w:spacing w:after="0" w:line="240" w:lineRule="auto"/>
        <w:jc w:val="both"/>
      </w:pPr>
      <w:r>
        <w:rPr>
          <w:rFonts w:ascii="Cambria" w:hAnsi="Cambria" w:cs="Cambria"/>
          <w:b/>
          <w:color w:val="auto"/>
          <w:sz w:val="40"/>
          <w:szCs w:val="40"/>
        </w:rPr>
        <w:t>HIMANSHREE</w:t>
      </w:r>
    </w:p>
    <w:p w14:paraId="71CE75C7" w14:textId="28C080E7" w:rsidR="00000000" w:rsidRDefault="008159ED">
      <w:pPr>
        <w:spacing w:after="0"/>
        <w:rPr>
          <w:rFonts w:ascii="Arial" w:hAnsi="Arial" w:cs="Arial"/>
          <w:b/>
          <w:color w:val="auto"/>
          <w:sz w:val="40"/>
          <w:szCs w:val="40"/>
          <w:lang w:val="en-US" w:eastAsia="en-US"/>
        </w:rPr>
      </w:pPr>
      <w:r>
        <w:rPr>
          <w:noProof/>
        </w:rPr>
        <mc:AlternateContent>
          <mc:Choice Requires="wps">
            <w:drawing>
              <wp:anchor distT="0" distB="0" distL="114300" distR="114300" simplePos="0" relativeHeight="251656704" behindDoc="0" locked="0" layoutInCell="1" allowOverlap="1" wp14:anchorId="0112D1E4" wp14:editId="0994B3C0">
                <wp:simplePos x="0" y="0"/>
                <wp:positionH relativeFrom="column">
                  <wp:posOffset>9525</wp:posOffset>
                </wp:positionH>
                <wp:positionV relativeFrom="paragraph">
                  <wp:posOffset>27305</wp:posOffset>
                </wp:positionV>
                <wp:extent cx="6406515" cy="0"/>
                <wp:effectExtent l="19050" t="20320" r="13335" b="3683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6515" cy="0"/>
                        </a:xfrm>
                        <a:prstGeom prst="line">
                          <a:avLst/>
                        </a:prstGeom>
                        <a:noFill/>
                        <a:ln w="25560" cap="sq">
                          <a:solidFill>
                            <a:srgbClr val="000000"/>
                          </a:solidFill>
                          <a:miter lim="800000"/>
                          <a:headEnd/>
                          <a:tailEnd/>
                        </a:ln>
                        <a:effectLst>
                          <a:outerShdw dist="19800" dir="5400000" algn="ctr" rotWithShape="0">
                            <a:srgbClr val="000000">
                              <a:alpha val="38034"/>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44971"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15pt" to="50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" strokeweight=".71mm">
                <v:stroke joinstyle="miter" endcap="square"/>
                <v:shadow on="t" color="black" opacity="24925f" offset="0,.55mm"/>
              </v:line>
            </w:pict>
          </mc:Fallback>
        </mc:AlternateContent>
      </w:r>
    </w:p>
    <w:p w14:paraId="18895A8B" w14:textId="04583192" w:rsidR="00000000" w:rsidRDefault="005563A1">
      <w:pPr>
        <w:spacing w:after="0"/>
      </w:pPr>
      <w:r>
        <w:rPr>
          <w:rFonts w:ascii="aakar" w:hAnsi="aakar" w:cs="aakar"/>
          <w:color w:val="auto"/>
          <w:sz w:val="22"/>
          <w:szCs w:val="22"/>
        </w:rPr>
        <w:t>New colony, Canary hill road</w:t>
      </w:r>
      <w:r w:rsidR="002C1880">
        <w:rPr>
          <w:rFonts w:ascii="aakar" w:hAnsi="aakar" w:cs="aakar"/>
          <w:color w:val="auto"/>
          <w:sz w:val="22"/>
          <w:szCs w:val="22"/>
        </w:rPr>
        <w:t xml:space="preserve">                                    </w:t>
      </w:r>
      <w:bookmarkStart w:id="0" w:name="_GoBack"/>
      <w:bookmarkEnd w:id="0"/>
      <w:r w:rsidR="002C1880">
        <w:rPr>
          <w:rFonts w:ascii="aakar" w:hAnsi="aakar" w:cs="aakar"/>
          <w:color w:val="auto"/>
          <w:sz w:val="22"/>
          <w:szCs w:val="22"/>
        </w:rPr>
        <w:t xml:space="preserve">                                                     </w:t>
      </w:r>
      <w:r w:rsidR="002C1880">
        <w:rPr>
          <w:rFonts w:ascii="aakar" w:hAnsi="aakar" w:cs="aakar"/>
          <w:b/>
          <w:color w:val="auto"/>
          <w:sz w:val="22"/>
          <w:szCs w:val="22"/>
        </w:rPr>
        <w:t>Mobile:  7488415651</w:t>
      </w:r>
    </w:p>
    <w:p w14:paraId="67D6C9EE" w14:textId="6527A476" w:rsidR="002C1880" w:rsidRDefault="005563A1">
      <w:pPr>
        <w:spacing w:after="0"/>
        <w:rPr>
          <w:rFonts w:ascii="aakar" w:hAnsi="aakar" w:cs="aakar"/>
          <w:color w:val="auto"/>
          <w:sz w:val="22"/>
          <w:szCs w:val="22"/>
        </w:rPr>
      </w:pPr>
      <w:proofErr w:type="spellStart"/>
      <w:r>
        <w:rPr>
          <w:rFonts w:ascii="aakar" w:hAnsi="aakar" w:cs="aakar"/>
          <w:color w:val="auto"/>
          <w:sz w:val="22"/>
          <w:szCs w:val="22"/>
        </w:rPr>
        <w:t>Dipugarha</w:t>
      </w:r>
      <w:proofErr w:type="spellEnd"/>
      <w:r>
        <w:rPr>
          <w:rFonts w:ascii="aakar" w:hAnsi="aakar" w:cs="aakar"/>
          <w:color w:val="auto"/>
          <w:sz w:val="22"/>
          <w:szCs w:val="22"/>
        </w:rPr>
        <w:t>, Ward no-25,</w:t>
      </w:r>
      <w:r>
        <w:rPr>
          <w:rFonts w:ascii="aakar" w:hAnsi="aakar" w:cs="aakar"/>
          <w:color w:val="auto"/>
          <w:sz w:val="22"/>
          <w:szCs w:val="22"/>
        </w:rPr>
        <w:tab/>
      </w:r>
      <w:r w:rsidR="002C1880">
        <w:rPr>
          <w:rFonts w:ascii="aakar" w:hAnsi="aakar" w:cs="aakar"/>
          <w:color w:val="auto"/>
          <w:sz w:val="22"/>
          <w:szCs w:val="22"/>
        </w:rPr>
        <w:t xml:space="preserve">                                                                                                 </w:t>
      </w:r>
      <w:r w:rsidR="002C1880">
        <w:rPr>
          <w:rFonts w:ascii="aakar" w:hAnsi="aakar" w:cs="aakar"/>
          <w:b/>
          <w:color w:val="auto"/>
          <w:sz w:val="22"/>
          <w:szCs w:val="22"/>
        </w:rPr>
        <w:t xml:space="preserve">Email id: </w:t>
      </w:r>
      <w:hyperlink r:id="rId5" w:history="1">
        <w:r w:rsidR="002C1880">
          <w:rPr>
            <w:rStyle w:val="Hyperlink"/>
            <w:rFonts w:ascii="aakar" w:hAnsi="aakar" w:cs="aakar"/>
            <w:b/>
            <w:sz w:val="22"/>
            <w:szCs w:val="22"/>
          </w:rPr>
          <w:t>himansrisngh@gmail.com</w:t>
        </w:r>
      </w:hyperlink>
    </w:p>
    <w:p w14:paraId="686334BA" w14:textId="49053533" w:rsidR="00000000" w:rsidRDefault="005563A1">
      <w:pPr>
        <w:spacing w:after="0"/>
        <w:rPr>
          <w:rFonts w:ascii="aakar" w:hAnsi="aakar" w:cs="aakar"/>
          <w:color w:val="auto"/>
          <w:sz w:val="22"/>
          <w:szCs w:val="22"/>
        </w:rPr>
      </w:pPr>
      <w:r>
        <w:rPr>
          <w:rFonts w:ascii="aakar" w:hAnsi="aakar" w:cs="aakar"/>
          <w:color w:val="auto"/>
          <w:sz w:val="22"/>
          <w:szCs w:val="22"/>
        </w:rPr>
        <w:t xml:space="preserve">Hazaribagh.                           </w:t>
      </w:r>
      <w:r>
        <w:rPr>
          <w:rFonts w:ascii="aakar" w:hAnsi="aakar" w:cs="aakar"/>
          <w:color w:val="auto"/>
          <w:sz w:val="22"/>
          <w:szCs w:val="22"/>
        </w:rPr>
        <w:tab/>
      </w:r>
      <w:r>
        <w:rPr>
          <w:rFonts w:ascii="aakar" w:hAnsi="aakar" w:cs="aakar"/>
          <w:color w:val="auto"/>
          <w:sz w:val="22"/>
          <w:szCs w:val="22"/>
        </w:rPr>
        <w:tab/>
      </w:r>
      <w:r>
        <w:rPr>
          <w:rFonts w:ascii="aakar" w:hAnsi="aakar" w:cs="aakar"/>
          <w:b/>
          <w:color w:val="auto"/>
          <w:sz w:val="22"/>
          <w:szCs w:val="22"/>
        </w:rPr>
        <w:t xml:space="preserve">            </w:t>
      </w:r>
    </w:p>
    <w:p w14:paraId="40EAA02F" w14:textId="77777777" w:rsidR="00000000" w:rsidRDefault="005563A1">
      <w:pPr>
        <w:spacing w:after="0"/>
      </w:pPr>
      <w:r>
        <w:rPr>
          <w:rFonts w:ascii="aakar" w:hAnsi="aakar" w:cs="aakar"/>
          <w:color w:val="auto"/>
          <w:sz w:val="22"/>
          <w:szCs w:val="22"/>
        </w:rPr>
        <w:t>JHARKHAND</w:t>
      </w:r>
    </w:p>
    <w:p w14:paraId="040FF209" w14:textId="77777777" w:rsidR="00000000" w:rsidRDefault="005563A1">
      <w:pPr>
        <w:spacing w:after="0"/>
      </w:pPr>
      <w:r>
        <w:rPr>
          <w:rFonts w:ascii="aakar" w:hAnsi="aakar" w:cs="aakar"/>
          <w:color w:val="auto"/>
          <w:sz w:val="22"/>
          <w:szCs w:val="22"/>
        </w:rPr>
        <w:t>PIN: 82</w:t>
      </w:r>
      <w:r>
        <w:rPr>
          <w:rFonts w:ascii="aakar" w:hAnsi="aakar" w:cs="aakar"/>
          <w:color w:val="auto"/>
          <w:sz w:val="22"/>
          <w:szCs w:val="22"/>
        </w:rPr>
        <w:t>5301</w:t>
      </w:r>
      <w:r>
        <w:rPr>
          <w:rFonts w:ascii="aakar" w:hAnsi="aakar" w:cs="aakar"/>
          <w:color w:val="auto"/>
        </w:rPr>
        <w:t xml:space="preserve"> </w:t>
      </w:r>
      <w:r>
        <w:rPr>
          <w:rFonts w:ascii="aakar" w:hAnsi="aakar" w:cs="aakar"/>
          <w:color w:val="auto"/>
        </w:rPr>
        <w:tab/>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t xml:space="preserve"> </w:t>
      </w:r>
    </w:p>
    <w:p w14:paraId="72C4F744" w14:textId="79D2650F" w:rsidR="00000000" w:rsidRDefault="008159ED">
      <w:pPr>
        <w:spacing w:line="480" w:lineRule="auto"/>
      </w:pPr>
      <w:r>
        <w:rPr>
          <w:noProof/>
        </w:rPr>
        <mc:AlternateContent>
          <mc:Choice Requires="wps">
            <w:drawing>
              <wp:anchor distT="0" distB="0" distL="114935" distR="114935" simplePos="0" relativeHeight="251653632" behindDoc="0" locked="0" layoutInCell="1" allowOverlap="1" wp14:anchorId="4A0AC95B" wp14:editId="15F88351">
                <wp:simplePos x="0" y="0"/>
                <wp:positionH relativeFrom="column">
                  <wp:posOffset>-33655</wp:posOffset>
                </wp:positionH>
                <wp:positionV relativeFrom="paragraph">
                  <wp:posOffset>29845</wp:posOffset>
                </wp:positionV>
                <wp:extent cx="6525895" cy="244475"/>
                <wp:effectExtent l="13970" t="5715" r="1333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5895" cy="244475"/>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41AC2B6F" w14:textId="77777777" w:rsidR="00000000" w:rsidRDefault="005563A1">
                            <w:pPr>
                              <w:jc w:val="both"/>
                            </w:pPr>
                            <w:r>
                              <w:rPr>
                                <w:rFonts w:ascii="Times New Roman" w:hAnsi="Times New Roman"/>
                                <w:b/>
                                <w:sz w:val="22"/>
                                <w:szCs w:val="22"/>
                              </w:rPr>
                              <w:t>CARRIER 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AC95B" id="_x0000_t202" coordsize="21600,21600" o:spt="202" path="m,l,21600r21600,l21600,xe">
                <v:stroke joinstyle="miter"/>
                <v:path gradientshapeok="t" o:connecttype="rect"/>
              </v:shapetype>
              <v:shape id="Text Box 2" o:spid="_x0000_s1026" type="#_x0000_t202" style="position:absolute;margin-left:-2.65pt;margin-top:2.35pt;width:513.85pt;height:19.2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">
                <v:shadow on="t" color="black" offset=".75pt,.75pt"/>
                <v:textbox>
                  <w:txbxContent>
                    <w:p w14:paraId="41AC2B6F" w14:textId="77777777" w:rsidR="00000000" w:rsidRDefault="005563A1">
                      <w:pPr>
                        <w:jc w:val="both"/>
                      </w:pPr>
                      <w:r>
                        <w:rPr>
                          <w:rFonts w:ascii="Times New Roman" w:hAnsi="Times New Roman"/>
                          <w:b/>
                          <w:sz w:val="22"/>
                          <w:szCs w:val="22"/>
                        </w:rPr>
                        <w:t>CARRIER OBJECTIVE</w:t>
                      </w:r>
                    </w:p>
                  </w:txbxContent>
                </v:textbox>
              </v:shape>
            </w:pict>
          </mc:Fallback>
        </mc:AlternateContent>
      </w:r>
    </w:p>
    <w:p w14:paraId="094EEE28" w14:textId="77777777" w:rsidR="00000000" w:rsidRDefault="005563A1">
      <w:pPr>
        <w:spacing w:after="0" w:line="240" w:lineRule="auto"/>
        <w:jc w:val="both"/>
      </w:pPr>
      <w:r>
        <w:rPr>
          <w:rFonts w:ascii="aakar" w:hAnsi="aakar" w:cs="aakar"/>
          <w:sz w:val="24"/>
          <w:szCs w:val="24"/>
        </w:rPr>
        <w:t xml:space="preserve">To ensure a challenging role in a growing organization where I would be able to utilize my capabilities to the best extend </w:t>
      </w:r>
      <w:proofErr w:type="gramStart"/>
      <w:r>
        <w:rPr>
          <w:rFonts w:ascii="aakar" w:hAnsi="aakar" w:cs="aakar"/>
          <w:sz w:val="24"/>
          <w:szCs w:val="24"/>
        </w:rPr>
        <w:t>and in the process</w:t>
      </w:r>
      <w:proofErr w:type="gramEnd"/>
      <w:r>
        <w:rPr>
          <w:rFonts w:ascii="aakar" w:hAnsi="aakar" w:cs="aakar"/>
          <w:sz w:val="24"/>
          <w:szCs w:val="24"/>
        </w:rPr>
        <w:t xml:space="preserve"> add value to the organization and my career.</w:t>
      </w:r>
    </w:p>
    <w:p w14:paraId="34133126" w14:textId="3D79A4AA" w:rsidR="00000000" w:rsidRDefault="008159ED">
      <w:pPr>
        <w:spacing w:after="0" w:line="240" w:lineRule="auto"/>
        <w:ind w:right="113"/>
        <w:jc w:val="both"/>
        <w:rPr>
          <w:rFonts w:ascii="Times New Roman" w:hAnsi="Times New Roman"/>
          <w:color w:val="auto"/>
          <w:sz w:val="24"/>
          <w:szCs w:val="24"/>
          <w:lang w:val="en-US" w:eastAsia="en-US"/>
        </w:rPr>
      </w:pPr>
      <w:r>
        <w:rPr>
          <w:noProof/>
        </w:rPr>
        <mc:AlternateContent>
          <mc:Choice Requires="wps">
            <w:drawing>
              <wp:anchor distT="0" distB="0" distL="114935" distR="114935" simplePos="0" relativeHeight="251654656" behindDoc="0" locked="0" layoutInCell="1" allowOverlap="1" wp14:anchorId="1ADB8460" wp14:editId="029C33BE">
                <wp:simplePos x="0" y="0"/>
                <wp:positionH relativeFrom="column">
                  <wp:posOffset>-62230</wp:posOffset>
                </wp:positionH>
                <wp:positionV relativeFrom="paragraph">
                  <wp:posOffset>110490</wp:posOffset>
                </wp:positionV>
                <wp:extent cx="6546215" cy="244475"/>
                <wp:effectExtent l="13970" t="9525" r="12065" b="127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215" cy="244475"/>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15351668" w14:textId="77777777" w:rsidR="00000000" w:rsidRDefault="005563A1">
                            <w:pPr>
                              <w:jc w:val="both"/>
                            </w:pPr>
                            <w:r>
                              <w:rPr>
                                <w:rFonts w:ascii="Times New Roman" w:hAnsi="Times New Roman"/>
                                <w:b/>
                                <w:sz w:val="22"/>
                                <w:szCs w:val="22"/>
                              </w:rPr>
                              <w:t>ACADEMIC CREDENTIALS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B8460" id="Text Box 3" o:spid="_x0000_s1027" type="#_x0000_t202" style="position:absolute;left:0;text-align:left;margin-left:-4.9pt;margin-top:8.7pt;width:515.45pt;height:19.2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">
                <v:shadow on="t" color="black" offset=".75pt,.75pt"/>
                <v:textbox>
                  <w:txbxContent>
                    <w:p w14:paraId="15351668" w14:textId="77777777" w:rsidR="00000000" w:rsidRDefault="005563A1">
                      <w:pPr>
                        <w:jc w:val="both"/>
                      </w:pPr>
                      <w:r>
                        <w:rPr>
                          <w:rFonts w:ascii="Times New Roman" w:hAnsi="Times New Roman"/>
                          <w:b/>
                          <w:sz w:val="22"/>
                          <w:szCs w:val="22"/>
                        </w:rPr>
                        <w:t>ACADEMIC CREDENTIALS</w:t>
                      </w:r>
                    </w:p>
                  </w:txbxContent>
                </v:textbox>
              </v:shape>
            </w:pict>
          </mc:Fallback>
        </mc:AlternateContent>
      </w:r>
    </w:p>
    <w:tbl>
      <w:tblPr>
        <w:tblW w:w="10440" w:type="dxa"/>
        <w:tblInd w:w="5" w:type="dxa"/>
        <w:tblLayout w:type="fixed"/>
        <w:tblCellMar>
          <w:left w:w="0" w:type="dxa"/>
          <w:right w:w="0" w:type="dxa"/>
        </w:tblCellMar>
        <w:tblLook w:val="0000" w:firstRow="0" w:lastRow="0" w:firstColumn="0" w:lastColumn="0" w:noHBand="0" w:noVBand="0"/>
      </w:tblPr>
      <w:tblGrid>
        <w:gridCol w:w="2220"/>
        <w:gridCol w:w="4140"/>
        <w:gridCol w:w="1365"/>
        <w:gridCol w:w="2340"/>
        <w:gridCol w:w="60"/>
        <w:gridCol w:w="60"/>
        <w:gridCol w:w="75"/>
        <w:gridCol w:w="60"/>
        <w:gridCol w:w="60"/>
        <w:gridCol w:w="60"/>
      </w:tblGrid>
      <w:tr w:rsidR="00000000" w14:paraId="1A68AD16" w14:textId="77777777" w:rsidTr="002C1880">
        <w:trPr>
          <w:trHeight w:val="986"/>
        </w:trPr>
        <w:tc>
          <w:tcPr>
            <w:tcW w:w="2220" w:type="dxa"/>
            <w:tcBorders>
              <w:top w:val="single" w:sz="12" w:space="0" w:color="000000"/>
              <w:left w:val="single" w:sz="4" w:space="0" w:color="000000"/>
              <w:bottom w:val="single" w:sz="4" w:space="0" w:color="000000"/>
            </w:tcBorders>
            <w:shd w:val="clear" w:color="auto" w:fill="auto"/>
            <w:vAlign w:val="center"/>
          </w:tcPr>
          <w:p w14:paraId="5B240327" w14:textId="77777777" w:rsidR="00000000" w:rsidRDefault="005563A1" w:rsidP="002C1880">
            <w:pPr>
              <w:snapToGrid w:val="0"/>
              <w:spacing w:after="0" w:line="240" w:lineRule="auto"/>
              <w:jc w:val="center"/>
              <w:rPr>
                <w:rFonts w:ascii="aakar" w:hAnsi="aakar" w:cs="aakar"/>
                <w:b/>
                <w:color w:val="auto"/>
                <w:sz w:val="22"/>
                <w:szCs w:val="22"/>
              </w:rPr>
            </w:pPr>
          </w:p>
          <w:p w14:paraId="0F99E615" w14:textId="77777777" w:rsidR="00000000" w:rsidRDefault="005563A1" w:rsidP="002C1880">
            <w:pPr>
              <w:spacing w:after="0" w:line="240" w:lineRule="auto"/>
              <w:jc w:val="center"/>
            </w:pPr>
            <w:proofErr w:type="gramStart"/>
            <w:r>
              <w:rPr>
                <w:rFonts w:ascii="aakar" w:hAnsi="aakar" w:cs="aakar"/>
                <w:color w:val="auto"/>
                <w:sz w:val="22"/>
                <w:szCs w:val="22"/>
              </w:rPr>
              <w:t>B.TECH</w:t>
            </w:r>
            <w:proofErr w:type="gramEnd"/>
          </w:p>
          <w:p w14:paraId="1E1C7139" w14:textId="6511C20B" w:rsidR="00000000" w:rsidRDefault="005563A1" w:rsidP="002C1880">
            <w:pPr>
              <w:spacing w:after="0" w:line="240" w:lineRule="auto"/>
              <w:jc w:val="center"/>
            </w:pPr>
            <w:r>
              <w:rPr>
                <w:rFonts w:ascii="aakar" w:hAnsi="aakar" w:cs="aakar"/>
                <w:color w:val="auto"/>
                <w:sz w:val="22"/>
                <w:szCs w:val="22"/>
              </w:rPr>
              <w:t>Ele</w:t>
            </w:r>
            <w:r>
              <w:rPr>
                <w:rFonts w:ascii="aakar" w:hAnsi="aakar" w:cs="aakar"/>
                <w:color w:val="auto"/>
                <w:sz w:val="22"/>
                <w:szCs w:val="22"/>
              </w:rPr>
              <w:t>ctrical and Electronic Engineering</w:t>
            </w:r>
          </w:p>
          <w:p w14:paraId="44305706" w14:textId="77777777" w:rsidR="00000000" w:rsidRDefault="005563A1" w:rsidP="002C1880">
            <w:pPr>
              <w:spacing w:after="0" w:line="240" w:lineRule="auto"/>
              <w:jc w:val="center"/>
              <w:rPr>
                <w:rFonts w:ascii="aakar" w:hAnsi="aakar" w:cs="aakar"/>
                <w:color w:val="auto"/>
                <w:sz w:val="22"/>
                <w:szCs w:val="22"/>
              </w:rPr>
            </w:pPr>
          </w:p>
        </w:tc>
        <w:tc>
          <w:tcPr>
            <w:tcW w:w="4140" w:type="dxa"/>
            <w:tcBorders>
              <w:top w:val="single" w:sz="12" w:space="0" w:color="000000"/>
              <w:left w:val="single" w:sz="4" w:space="0" w:color="000000"/>
              <w:bottom w:val="single" w:sz="4" w:space="0" w:color="000000"/>
            </w:tcBorders>
            <w:shd w:val="clear" w:color="auto" w:fill="auto"/>
            <w:vAlign w:val="center"/>
          </w:tcPr>
          <w:p w14:paraId="0D874751" w14:textId="754E0F56" w:rsidR="00000000" w:rsidRDefault="005563A1" w:rsidP="002C1880">
            <w:pPr>
              <w:spacing w:after="0" w:line="240" w:lineRule="auto"/>
              <w:jc w:val="center"/>
            </w:pPr>
            <w:r>
              <w:rPr>
                <w:rFonts w:ascii="aakar" w:eastAsia="Arial Unicode MS" w:hAnsi="aakar" w:cs="aakar"/>
                <w:color w:val="auto"/>
                <w:sz w:val="22"/>
                <w:szCs w:val="22"/>
              </w:rPr>
              <w:t>Gandhi Engineering College, Bhubaneswar. (BPUT)</w:t>
            </w:r>
          </w:p>
        </w:tc>
        <w:tc>
          <w:tcPr>
            <w:tcW w:w="1365" w:type="dxa"/>
            <w:tcBorders>
              <w:top w:val="single" w:sz="12" w:space="0" w:color="000000"/>
              <w:left w:val="single" w:sz="4" w:space="0" w:color="000000"/>
              <w:bottom w:val="single" w:sz="4" w:space="0" w:color="000000"/>
            </w:tcBorders>
            <w:shd w:val="clear" w:color="auto" w:fill="auto"/>
            <w:vAlign w:val="center"/>
          </w:tcPr>
          <w:p w14:paraId="19C7A281" w14:textId="77777777" w:rsidR="00000000" w:rsidRDefault="005563A1" w:rsidP="002C1880">
            <w:pPr>
              <w:spacing w:after="0" w:line="240" w:lineRule="auto"/>
              <w:jc w:val="center"/>
            </w:pPr>
            <w:r>
              <w:rPr>
                <w:rFonts w:ascii="aakar" w:hAnsi="aakar" w:cs="aakar"/>
                <w:color w:val="auto"/>
                <w:sz w:val="22"/>
                <w:szCs w:val="22"/>
              </w:rPr>
              <w:t>2012-16</w:t>
            </w:r>
          </w:p>
        </w:tc>
        <w:tc>
          <w:tcPr>
            <w:tcW w:w="2340" w:type="dxa"/>
            <w:tcBorders>
              <w:top w:val="single" w:sz="12" w:space="0" w:color="000000"/>
              <w:left w:val="single" w:sz="4" w:space="0" w:color="000000"/>
              <w:bottom w:val="single" w:sz="4" w:space="0" w:color="000000"/>
            </w:tcBorders>
            <w:shd w:val="clear" w:color="auto" w:fill="auto"/>
            <w:vAlign w:val="center"/>
          </w:tcPr>
          <w:p w14:paraId="1AB1EB8F" w14:textId="4EAF534C" w:rsidR="00000000" w:rsidRDefault="005563A1" w:rsidP="002C1880">
            <w:pPr>
              <w:spacing w:after="0" w:line="240" w:lineRule="auto"/>
              <w:jc w:val="center"/>
            </w:pPr>
            <w:r>
              <w:rPr>
                <w:rFonts w:ascii="aakar" w:hAnsi="aakar" w:cs="aakar"/>
                <w:color w:val="auto"/>
                <w:sz w:val="22"/>
                <w:szCs w:val="22"/>
              </w:rPr>
              <w:t>CGPA-</w:t>
            </w:r>
            <w:r>
              <w:rPr>
                <w:rFonts w:ascii="aakar" w:hAnsi="aakar" w:cs="aakar"/>
                <w:color w:val="auto"/>
                <w:sz w:val="24"/>
                <w:szCs w:val="24"/>
              </w:rPr>
              <w:t>8.01</w:t>
            </w:r>
          </w:p>
        </w:tc>
        <w:tc>
          <w:tcPr>
            <w:tcW w:w="60" w:type="dxa"/>
            <w:tcBorders>
              <w:left w:val="single" w:sz="4" w:space="0" w:color="000000"/>
            </w:tcBorders>
            <w:shd w:val="clear" w:color="auto" w:fill="auto"/>
          </w:tcPr>
          <w:p w14:paraId="36A6855F" w14:textId="77777777" w:rsidR="00000000" w:rsidRDefault="005563A1">
            <w:pPr>
              <w:snapToGrid w:val="0"/>
              <w:rPr>
                <w:rFonts w:ascii="Times New Roman" w:eastAsia="Times New Roman" w:hAnsi="Times New Roman"/>
                <w:color w:val="auto"/>
                <w:sz w:val="22"/>
                <w:szCs w:val="22"/>
              </w:rPr>
            </w:pPr>
          </w:p>
        </w:tc>
        <w:tc>
          <w:tcPr>
            <w:tcW w:w="60" w:type="dxa"/>
            <w:shd w:val="clear" w:color="auto" w:fill="auto"/>
          </w:tcPr>
          <w:p w14:paraId="2D575EBC" w14:textId="77777777" w:rsidR="00000000" w:rsidRDefault="005563A1">
            <w:pPr>
              <w:snapToGrid w:val="0"/>
              <w:rPr>
                <w:rFonts w:ascii="Times New Roman" w:eastAsia="Times New Roman" w:hAnsi="Times New Roman"/>
                <w:color w:val="auto"/>
                <w:sz w:val="22"/>
                <w:szCs w:val="22"/>
              </w:rPr>
            </w:pPr>
          </w:p>
        </w:tc>
        <w:tc>
          <w:tcPr>
            <w:tcW w:w="75" w:type="dxa"/>
            <w:shd w:val="clear" w:color="auto" w:fill="auto"/>
          </w:tcPr>
          <w:p w14:paraId="0BDA283E" w14:textId="77777777" w:rsidR="00000000" w:rsidRDefault="005563A1">
            <w:pPr>
              <w:snapToGrid w:val="0"/>
              <w:rPr>
                <w:rFonts w:ascii="aakar" w:eastAsia="Times New Roman" w:hAnsi="aakar" w:cs="aakar"/>
                <w:color w:val="auto"/>
                <w:sz w:val="22"/>
                <w:szCs w:val="22"/>
              </w:rPr>
            </w:pPr>
          </w:p>
        </w:tc>
        <w:tc>
          <w:tcPr>
            <w:tcW w:w="60" w:type="dxa"/>
            <w:shd w:val="clear" w:color="auto" w:fill="auto"/>
          </w:tcPr>
          <w:p w14:paraId="4B46931C" w14:textId="77777777" w:rsidR="00000000" w:rsidRDefault="005563A1">
            <w:pPr>
              <w:snapToGrid w:val="0"/>
              <w:rPr>
                <w:rFonts w:ascii="aakar" w:eastAsia="aakar" w:hAnsi="aakar" w:cs="aakar"/>
                <w:color w:val="auto"/>
                <w:sz w:val="22"/>
                <w:szCs w:val="22"/>
              </w:rPr>
            </w:pPr>
          </w:p>
        </w:tc>
        <w:tc>
          <w:tcPr>
            <w:tcW w:w="60" w:type="dxa"/>
            <w:shd w:val="clear" w:color="auto" w:fill="auto"/>
          </w:tcPr>
          <w:p w14:paraId="6D86890A" w14:textId="77777777" w:rsidR="00000000" w:rsidRDefault="005563A1">
            <w:pPr>
              <w:snapToGrid w:val="0"/>
              <w:rPr>
                <w:rFonts w:ascii="aakar" w:eastAsia="aakar" w:hAnsi="aakar" w:cs="aakar"/>
                <w:color w:val="auto"/>
                <w:sz w:val="22"/>
                <w:szCs w:val="22"/>
              </w:rPr>
            </w:pPr>
          </w:p>
        </w:tc>
        <w:tc>
          <w:tcPr>
            <w:tcW w:w="60" w:type="dxa"/>
            <w:shd w:val="clear" w:color="auto" w:fill="auto"/>
          </w:tcPr>
          <w:p w14:paraId="5D4425BD" w14:textId="77777777" w:rsidR="00000000" w:rsidRDefault="005563A1">
            <w:pPr>
              <w:snapToGrid w:val="0"/>
              <w:rPr>
                <w:rFonts w:ascii="aakar" w:eastAsia="aakar" w:hAnsi="aakar" w:cs="aakar"/>
                <w:color w:val="auto"/>
                <w:sz w:val="22"/>
                <w:szCs w:val="22"/>
              </w:rPr>
            </w:pPr>
          </w:p>
        </w:tc>
      </w:tr>
      <w:tr w:rsidR="00000000" w14:paraId="79C3B404" w14:textId="77777777" w:rsidTr="002C1880">
        <w:trPr>
          <w:trHeight w:val="819"/>
        </w:trPr>
        <w:tc>
          <w:tcPr>
            <w:tcW w:w="2220" w:type="dxa"/>
            <w:tcBorders>
              <w:top w:val="single" w:sz="4" w:space="0" w:color="000000"/>
              <w:left w:val="single" w:sz="4" w:space="0" w:color="000000"/>
              <w:bottom w:val="single" w:sz="4" w:space="0" w:color="000000"/>
            </w:tcBorders>
            <w:shd w:val="clear" w:color="auto" w:fill="auto"/>
            <w:vAlign w:val="center"/>
          </w:tcPr>
          <w:p w14:paraId="3CC4EE46" w14:textId="371B6A98" w:rsidR="00000000" w:rsidRDefault="005563A1" w:rsidP="002C1880">
            <w:pPr>
              <w:spacing w:after="0" w:line="240" w:lineRule="auto"/>
              <w:jc w:val="center"/>
            </w:pPr>
            <w:r>
              <w:rPr>
                <w:rFonts w:ascii="aakar" w:eastAsia="Arial Unicode MS" w:hAnsi="aakar" w:cs="aakar"/>
                <w:color w:val="auto"/>
                <w:sz w:val="22"/>
                <w:szCs w:val="22"/>
              </w:rPr>
              <w:t>Class XII</w:t>
            </w:r>
          </w:p>
          <w:p w14:paraId="69F5BFA1" w14:textId="77777777" w:rsidR="00000000" w:rsidRDefault="005563A1" w:rsidP="002C1880">
            <w:pPr>
              <w:spacing w:after="0" w:line="240" w:lineRule="auto"/>
              <w:jc w:val="center"/>
              <w:rPr>
                <w:rFonts w:ascii="aakar" w:eastAsia="Arial Unicode MS" w:hAnsi="aakar" w:cs="aakar"/>
                <w:color w:val="auto"/>
                <w:sz w:val="22"/>
                <w:szCs w:val="22"/>
              </w:rPr>
            </w:pPr>
          </w:p>
        </w:tc>
        <w:tc>
          <w:tcPr>
            <w:tcW w:w="4140" w:type="dxa"/>
            <w:tcBorders>
              <w:top w:val="single" w:sz="4" w:space="0" w:color="000000"/>
              <w:left w:val="single" w:sz="4" w:space="0" w:color="000000"/>
              <w:bottom w:val="single" w:sz="4" w:space="0" w:color="000000"/>
            </w:tcBorders>
            <w:shd w:val="clear" w:color="auto" w:fill="auto"/>
            <w:vAlign w:val="center"/>
          </w:tcPr>
          <w:p w14:paraId="13C57947" w14:textId="31D516D8" w:rsidR="00000000" w:rsidRDefault="005563A1" w:rsidP="002C1880">
            <w:pPr>
              <w:spacing w:after="0" w:line="240" w:lineRule="auto"/>
              <w:jc w:val="center"/>
            </w:pPr>
            <w:r>
              <w:rPr>
                <w:rFonts w:ascii="aakar" w:eastAsia="Arial Unicode MS" w:hAnsi="aakar" w:cs="aakar"/>
                <w:color w:val="auto"/>
                <w:sz w:val="22"/>
                <w:szCs w:val="22"/>
              </w:rPr>
              <w:t>D.A.V Public School, Hazaribagh.</w:t>
            </w:r>
          </w:p>
        </w:tc>
        <w:tc>
          <w:tcPr>
            <w:tcW w:w="1365" w:type="dxa"/>
            <w:tcBorders>
              <w:top w:val="single" w:sz="4" w:space="0" w:color="000000"/>
              <w:left w:val="single" w:sz="4" w:space="0" w:color="000000"/>
              <w:bottom w:val="single" w:sz="4" w:space="0" w:color="000000"/>
            </w:tcBorders>
            <w:shd w:val="clear" w:color="auto" w:fill="auto"/>
            <w:vAlign w:val="center"/>
          </w:tcPr>
          <w:p w14:paraId="19CA60F4" w14:textId="56DA3D33" w:rsidR="00000000" w:rsidRDefault="005563A1" w:rsidP="002C1880">
            <w:pPr>
              <w:spacing w:after="0" w:line="240" w:lineRule="auto"/>
              <w:jc w:val="center"/>
            </w:pPr>
            <w:r>
              <w:rPr>
                <w:rFonts w:ascii="aakar" w:hAnsi="aakar" w:cs="aakar"/>
                <w:color w:val="auto"/>
                <w:sz w:val="22"/>
                <w:szCs w:val="22"/>
              </w:rPr>
              <w:t>2011</w:t>
            </w:r>
          </w:p>
        </w:tc>
        <w:tc>
          <w:tcPr>
            <w:tcW w:w="2340" w:type="dxa"/>
            <w:tcBorders>
              <w:top w:val="single" w:sz="4" w:space="0" w:color="000000"/>
              <w:left w:val="single" w:sz="4" w:space="0" w:color="000000"/>
              <w:bottom w:val="single" w:sz="4" w:space="0" w:color="000000"/>
            </w:tcBorders>
            <w:shd w:val="clear" w:color="auto" w:fill="auto"/>
            <w:vAlign w:val="center"/>
          </w:tcPr>
          <w:p w14:paraId="03F6210C" w14:textId="77777777" w:rsidR="00000000" w:rsidRDefault="005563A1" w:rsidP="002C1880">
            <w:pPr>
              <w:spacing w:after="0" w:line="240" w:lineRule="auto"/>
              <w:jc w:val="center"/>
            </w:pPr>
            <w:r>
              <w:rPr>
                <w:rFonts w:ascii="aakar" w:hAnsi="aakar" w:cs="aakar"/>
                <w:color w:val="auto"/>
                <w:sz w:val="22"/>
                <w:szCs w:val="22"/>
              </w:rPr>
              <w:t>83%</w:t>
            </w:r>
          </w:p>
        </w:tc>
        <w:tc>
          <w:tcPr>
            <w:tcW w:w="60" w:type="dxa"/>
            <w:tcBorders>
              <w:left w:val="single" w:sz="4" w:space="0" w:color="000000"/>
            </w:tcBorders>
            <w:shd w:val="clear" w:color="auto" w:fill="auto"/>
          </w:tcPr>
          <w:p w14:paraId="145E89E0" w14:textId="77777777" w:rsidR="00000000" w:rsidRDefault="005563A1">
            <w:pPr>
              <w:snapToGrid w:val="0"/>
              <w:rPr>
                <w:rFonts w:ascii="Times New Roman" w:eastAsia="Times New Roman" w:hAnsi="Times New Roman"/>
                <w:color w:val="auto"/>
                <w:sz w:val="22"/>
                <w:szCs w:val="22"/>
              </w:rPr>
            </w:pPr>
          </w:p>
        </w:tc>
        <w:tc>
          <w:tcPr>
            <w:tcW w:w="60" w:type="dxa"/>
            <w:shd w:val="clear" w:color="auto" w:fill="auto"/>
          </w:tcPr>
          <w:p w14:paraId="09DC18EA" w14:textId="77777777" w:rsidR="00000000" w:rsidRDefault="005563A1">
            <w:pPr>
              <w:snapToGrid w:val="0"/>
              <w:rPr>
                <w:rFonts w:ascii="Times New Roman" w:eastAsia="Times New Roman" w:hAnsi="Times New Roman"/>
                <w:color w:val="auto"/>
                <w:sz w:val="22"/>
                <w:szCs w:val="22"/>
              </w:rPr>
            </w:pPr>
          </w:p>
        </w:tc>
        <w:tc>
          <w:tcPr>
            <w:tcW w:w="75" w:type="dxa"/>
            <w:shd w:val="clear" w:color="auto" w:fill="auto"/>
          </w:tcPr>
          <w:p w14:paraId="5BB487DF" w14:textId="77777777" w:rsidR="00000000" w:rsidRDefault="005563A1">
            <w:pPr>
              <w:snapToGrid w:val="0"/>
              <w:rPr>
                <w:rFonts w:ascii="aakar" w:eastAsia="Times New Roman" w:hAnsi="aakar" w:cs="aakar"/>
                <w:color w:val="auto"/>
                <w:sz w:val="22"/>
                <w:szCs w:val="22"/>
              </w:rPr>
            </w:pPr>
          </w:p>
        </w:tc>
        <w:tc>
          <w:tcPr>
            <w:tcW w:w="60" w:type="dxa"/>
            <w:shd w:val="clear" w:color="auto" w:fill="auto"/>
          </w:tcPr>
          <w:p w14:paraId="37CD5F10" w14:textId="77777777" w:rsidR="00000000" w:rsidRDefault="005563A1">
            <w:pPr>
              <w:snapToGrid w:val="0"/>
              <w:rPr>
                <w:rFonts w:ascii="aakar" w:eastAsia="aakar" w:hAnsi="aakar" w:cs="aakar"/>
                <w:color w:val="auto"/>
                <w:sz w:val="22"/>
                <w:szCs w:val="22"/>
              </w:rPr>
            </w:pPr>
          </w:p>
        </w:tc>
        <w:tc>
          <w:tcPr>
            <w:tcW w:w="60" w:type="dxa"/>
            <w:shd w:val="clear" w:color="auto" w:fill="auto"/>
          </w:tcPr>
          <w:p w14:paraId="5CC4B59D" w14:textId="77777777" w:rsidR="00000000" w:rsidRDefault="005563A1">
            <w:pPr>
              <w:snapToGrid w:val="0"/>
              <w:rPr>
                <w:rFonts w:ascii="aakar" w:eastAsia="aakar" w:hAnsi="aakar" w:cs="aakar"/>
                <w:color w:val="auto"/>
                <w:sz w:val="22"/>
                <w:szCs w:val="22"/>
              </w:rPr>
            </w:pPr>
          </w:p>
        </w:tc>
        <w:tc>
          <w:tcPr>
            <w:tcW w:w="60" w:type="dxa"/>
            <w:shd w:val="clear" w:color="auto" w:fill="auto"/>
          </w:tcPr>
          <w:p w14:paraId="017828D9" w14:textId="77777777" w:rsidR="00000000" w:rsidRDefault="005563A1">
            <w:pPr>
              <w:snapToGrid w:val="0"/>
              <w:rPr>
                <w:rFonts w:ascii="aakar" w:eastAsia="aakar" w:hAnsi="aakar" w:cs="aakar"/>
                <w:color w:val="auto"/>
                <w:sz w:val="22"/>
                <w:szCs w:val="22"/>
              </w:rPr>
            </w:pPr>
          </w:p>
        </w:tc>
      </w:tr>
      <w:tr w:rsidR="00000000" w14:paraId="0F5F6E44" w14:textId="77777777" w:rsidTr="002C1880">
        <w:trPr>
          <w:trHeight w:val="810"/>
        </w:trPr>
        <w:tc>
          <w:tcPr>
            <w:tcW w:w="2220" w:type="dxa"/>
            <w:tcBorders>
              <w:top w:val="single" w:sz="4" w:space="0" w:color="000000"/>
              <w:left w:val="single" w:sz="4" w:space="0" w:color="000000"/>
              <w:bottom w:val="single" w:sz="4" w:space="0" w:color="000000"/>
            </w:tcBorders>
            <w:shd w:val="clear" w:color="auto" w:fill="auto"/>
            <w:vAlign w:val="center"/>
          </w:tcPr>
          <w:p w14:paraId="63DDFD94" w14:textId="0D6ABA7A" w:rsidR="00000000" w:rsidRDefault="005563A1" w:rsidP="002C1880">
            <w:pPr>
              <w:spacing w:after="0" w:line="240" w:lineRule="auto"/>
              <w:jc w:val="center"/>
            </w:pPr>
            <w:r>
              <w:rPr>
                <w:rFonts w:ascii="aakar" w:eastAsia="Arial Unicode MS" w:hAnsi="aakar" w:cs="aakar"/>
                <w:color w:val="auto"/>
                <w:sz w:val="22"/>
                <w:szCs w:val="22"/>
              </w:rPr>
              <w:t>Class X</w:t>
            </w:r>
          </w:p>
          <w:p w14:paraId="5656135F" w14:textId="77777777" w:rsidR="00000000" w:rsidRDefault="005563A1" w:rsidP="002C1880">
            <w:pPr>
              <w:spacing w:after="0" w:line="240" w:lineRule="auto"/>
              <w:jc w:val="center"/>
              <w:rPr>
                <w:rFonts w:ascii="aakar" w:eastAsia="Arial Unicode MS" w:hAnsi="aakar" w:cs="aakar"/>
                <w:color w:val="auto"/>
                <w:sz w:val="22"/>
                <w:szCs w:val="22"/>
              </w:rPr>
            </w:pPr>
          </w:p>
        </w:tc>
        <w:tc>
          <w:tcPr>
            <w:tcW w:w="4140" w:type="dxa"/>
            <w:tcBorders>
              <w:top w:val="single" w:sz="4" w:space="0" w:color="000000"/>
              <w:left w:val="single" w:sz="4" w:space="0" w:color="000000"/>
              <w:bottom w:val="single" w:sz="4" w:space="0" w:color="000000"/>
            </w:tcBorders>
            <w:shd w:val="clear" w:color="auto" w:fill="auto"/>
            <w:vAlign w:val="center"/>
          </w:tcPr>
          <w:p w14:paraId="3F31FFF9" w14:textId="77777777" w:rsidR="00000000" w:rsidRDefault="005563A1" w:rsidP="002C1880">
            <w:pPr>
              <w:spacing w:after="0" w:line="240" w:lineRule="auto"/>
              <w:jc w:val="center"/>
            </w:pPr>
            <w:r>
              <w:rPr>
                <w:rFonts w:ascii="aakar" w:hAnsi="aakar" w:cs="aakar"/>
                <w:color w:val="auto"/>
                <w:sz w:val="22"/>
                <w:szCs w:val="22"/>
              </w:rPr>
              <w:t>St. Robert girls School, Hazaribagh.</w:t>
            </w:r>
          </w:p>
        </w:tc>
        <w:tc>
          <w:tcPr>
            <w:tcW w:w="1365" w:type="dxa"/>
            <w:tcBorders>
              <w:top w:val="single" w:sz="4" w:space="0" w:color="000000"/>
              <w:left w:val="single" w:sz="4" w:space="0" w:color="000000"/>
              <w:bottom w:val="single" w:sz="4" w:space="0" w:color="000000"/>
            </w:tcBorders>
            <w:shd w:val="clear" w:color="auto" w:fill="auto"/>
            <w:vAlign w:val="center"/>
          </w:tcPr>
          <w:p w14:paraId="7C35D2D6" w14:textId="77777777" w:rsidR="00000000" w:rsidRDefault="005563A1" w:rsidP="002C1880">
            <w:pPr>
              <w:spacing w:after="0" w:line="240" w:lineRule="auto"/>
              <w:jc w:val="center"/>
            </w:pPr>
            <w:r>
              <w:rPr>
                <w:rFonts w:ascii="aakar" w:hAnsi="aakar" w:cs="aakar"/>
                <w:color w:val="auto"/>
                <w:sz w:val="22"/>
                <w:szCs w:val="22"/>
              </w:rPr>
              <w:t>2009</w:t>
            </w:r>
          </w:p>
        </w:tc>
        <w:tc>
          <w:tcPr>
            <w:tcW w:w="2340" w:type="dxa"/>
            <w:tcBorders>
              <w:top w:val="single" w:sz="4" w:space="0" w:color="000000"/>
              <w:left w:val="single" w:sz="4" w:space="0" w:color="000000"/>
              <w:bottom w:val="single" w:sz="4" w:space="0" w:color="000000"/>
            </w:tcBorders>
            <w:shd w:val="clear" w:color="auto" w:fill="auto"/>
            <w:vAlign w:val="center"/>
          </w:tcPr>
          <w:p w14:paraId="37E664B6" w14:textId="77777777" w:rsidR="00000000" w:rsidRDefault="005563A1" w:rsidP="002C1880">
            <w:pPr>
              <w:spacing w:after="0" w:line="240" w:lineRule="auto"/>
              <w:jc w:val="center"/>
            </w:pPr>
            <w:r>
              <w:rPr>
                <w:rFonts w:ascii="aakar" w:hAnsi="aakar" w:cs="aakar"/>
                <w:color w:val="auto"/>
                <w:sz w:val="22"/>
                <w:szCs w:val="22"/>
              </w:rPr>
              <w:t>82%</w:t>
            </w:r>
          </w:p>
        </w:tc>
        <w:tc>
          <w:tcPr>
            <w:tcW w:w="60" w:type="dxa"/>
            <w:tcBorders>
              <w:left w:val="single" w:sz="4" w:space="0" w:color="000000"/>
            </w:tcBorders>
            <w:shd w:val="clear" w:color="auto" w:fill="auto"/>
          </w:tcPr>
          <w:p w14:paraId="1CB27575" w14:textId="77777777" w:rsidR="00000000" w:rsidRDefault="005563A1">
            <w:pPr>
              <w:snapToGrid w:val="0"/>
            </w:pPr>
          </w:p>
        </w:tc>
        <w:tc>
          <w:tcPr>
            <w:tcW w:w="60" w:type="dxa"/>
            <w:shd w:val="clear" w:color="auto" w:fill="auto"/>
          </w:tcPr>
          <w:p w14:paraId="0550CD18" w14:textId="77777777" w:rsidR="00000000" w:rsidRDefault="005563A1">
            <w:pPr>
              <w:snapToGrid w:val="0"/>
            </w:pPr>
          </w:p>
        </w:tc>
        <w:tc>
          <w:tcPr>
            <w:tcW w:w="75" w:type="dxa"/>
            <w:shd w:val="clear" w:color="auto" w:fill="auto"/>
          </w:tcPr>
          <w:p w14:paraId="07D8BF0E" w14:textId="77777777" w:rsidR="00000000" w:rsidRDefault="005563A1">
            <w:pPr>
              <w:snapToGrid w:val="0"/>
            </w:pPr>
          </w:p>
        </w:tc>
        <w:tc>
          <w:tcPr>
            <w:tcW w:w="60" w:type="dxa"/>
            <w:shd w:val="clear" w:color="auto" w:fill="auto"/>
          </w:tcPr>
          <w:p w14:paraId="21262B71" w14:textId="77777777" w:rsidR="00000000" w:rsidRDefault="005563A1">
            <w:pPr>
              <w:snapToGrid w:val="0"/>
            </w:pPr>
          </w:p>
        </w:tc>
        <w:tc>
          <w:tcPr>
            <w:tcW w:w="60" w:type="dxa"/>
            <w:shd w:val="clear" w:color="auto" w:fill="auto"/>
          </w:tcPr>
          <w:p w14:paraId="505D6019" w14:textId="77777777" w:rsidR="00000000" w:rsidRDefault="005563A1">
            <w:pPr>
              <w:snapToGrid w:val="0"/>
            </w:pPr>
          </w:p>
        </w:tc>
        <w:tc>
          <w:tcPr>
            <w:tcW w:w="60" w:type="dxa"/>
            <w:shd w:val="clear" w:color="auto" w:fill="auto"/>
          </w:tcPr>
          <w:p w14:paraId="293C74F4" w14:textId="77777777" w:rsidR="00000000" w:rsidRDefault="005563A1">
            <w:pPr>
              <w:snapToGrid w:val="0"/>
            </w:pPr>
          </w:p>
        </w:tc>
      </w:tr>
    </w:tbl>
    <w:p w14:paraId="5B15CDF7" w14:textId="150B506E" w:rsidR="00000000" w:rsidRDefault="008159ED">
      <w:pPr>
        <w:spacing w:before="240" w:line="240" w:lineRule="auto"/>
        <w:jc w:val="both"/>
        <w:rPr>
          <w:rFonts w:ascii="Times New Roman" w:hAnsi="Times New Roman"/>
          <w:color w:val="auto"/>
          <w:sz w:val="26"/>
          <w:szCs w:val="26"/>
          <w:lang w:val="en-US" w:eastAsia="en-US"/>
        </w:rPr>
      </w:pPr>
      <w:r>
        <w:rPr>
          <w:noProof/>
        </w:rPr>
        <mc:AlternateContent>
          <mc:Choice Requires="wps">
            <w:drawing>
              <wp:anchor distT="0" distB="0" distL="114935" distR="114935" simplePos="0" relativeHeight="251655680" behindDoc="0" locked="0" layoutInCell="1" allowOverlap="1" wp14:anchorId="72720D6C" wp14:editId="5D6F61E4">
                <wp:simplePos x="0" y="0"/>
                <wp:positionH relativeFrom="column">
                  <wp:posOffset>43180</wp:posOffset>
                </wp:positionH>
                <wp:positionV relativeFrom="paragraph">
                  <wp:posOffset>270510</wp:posOffset>
                </wp:positionV>
                <wp:extent cx="6363335" cy="270510"/>
                <wp:effectExtent l="5080" t="12700" r="13335" b="1206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270510"/>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6D1632FE" w14:textId="77777777" w:rsidR="00000000" w:rsidRDefault="005563A1">
                            <w:pPr>
                              <w:jc w:val="both"/>
                            </w:pPr>
                            <w:r>
                              <w:rPr>
                                <w:rFonts w:ascii="Times New Roman" w:hAnsi="Times New Roman"/>
                                <w:b/>
                                <w:sz w:val="22"/>
                                <w:szCs w:val="22"/>
                              </w:rPr>
                              <w:t>SOFTWARE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20D6C" id="Text Box 4" o:spid="_x0000_s1028" type="#_x0000_t202" style="position:absolute;left:0;text-align:left;margin-left:3.4pt;margin-top:21.3pt;width:501.05pt;height:21.3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">
                <v:shadow on="t" color="black" offset=".75pt,.75pt"/>
                <v:textbox>
                  <w:txbxContent>
                    <w:p w14:paraId="6D1632FE" w14:textId="77777777" w:rsidR="00000000" w:rsidRDefault="005563A1">
                      <w:pPr>
                        <w:jc w:val="both"/>
                      </w:pPr>
                      <w:r>
                        <w:rPr>
                          <w:rFonts w:ascii="Times New Roman" w:hAnsi="Times New Roman"/>
                          <w:b/>
                          <w:sz w:val="22"/>
                          <w:szCs w:val="22"/>
                        </w:rPr>
                        <w:t>SOFTWARE SKILLS</w:t>
                      </w:r>
                    </w:p>
                  </w:txbxContent>
                </v:textbox>
              </v:shape>
            </w:pict>
          </mc:Fallback>
        </mc:AlternateContent>
      </w:r>
    </w:p>
    <w:p w14:paraId="6E8B5D76" w14:textId="77777777" w:rsidR="00000000" w:rsidRDefault="005563A1">
      <w:pPr>
        <w:spacing w:after="0" w:line="240" w:lineRule="exact"/>
        <w:jc w:val="both"/>
        <w:rPr>
          <w:rFonts w:ascii="Times New Roman" w:hAnsi="Times New Roman"/>
          <w:b/>
          <w:color w:val="auto"/>
          <w:sz w:val="26"/>
          <w:szCs w:val="26"/>
          <w:lang w:val="en-US" w:eastAsia="en-US"/>
        </w:rPr>
      </w:pPr>
    </w:p>
    <w:p w14:paraId="738D64CF" w14:textId="77777777" w:rsidR="00000000" w:rsidRDefault="005563A1">
      <w:pPr>
        <w:spacing w:after="0" w:line="240" w:lineRule="exact"/>
        <w:jc w:val="both"/>
        <w:rPr>
          <w:rFonts w:ascii="Times New Roman" w:hAnsi="Times New Roman"/>
          <w:b/>
          <w:color w:val="auto"/>
          <w:sz w:val="26"/>
          <w:szCs w:val="26"/>
          <w:lang w:val="en-US" w:eastAsia="en-US"/>
        </w:rPr>
      </w:pPr>
    </w:p>
    <w:p w14:paraId="12615D9A" w14:textId="77777777" w:rsidR="00000000" w:rsidRDefault="005563A1">
      <w:pPr>
        <w:pStyle w:val="ListParagraph"/>
        <w:numPr>
          <w:ilvl w:val="0"/>
          <w:numId w:val="6"/>
        </w:numPr>
        <w:spacing w:after="0"/>
        <w:ind w:right="-907" w:hanging="757"/>
        <w:jc w:val="both"/>
      </w:pPr>
      <w:r>
        <w:rPr>
          <w:rFonts w:ascii="aakar" w:hAnsi="aakar" w:cs="aakar"/>
          <w:color w:val="auto"/>
          <w:sz w:val="24"/>
          <w:szCs w:val="24"/>
        </w:rPr>
        <w:t>Programming Languages: C, Core Java.</w:t>
      </w:r>
    </w:p>
    <w:p w14:paraId="3C508EEC" w14:textId="77777777" w:rsidR="00000000" w:rsidRDefault="005563A1">
      <w:pPr>
        <w:pStyle w:val="ListParagraph"/>
        <w:numPr>
          <w:ilvl w:val="0"/>
          <w:numId w:val="6"/>
        </w:numPr>
        <w:spacing w:after="0"/>
        <w:ind w:right="-907" w:hanging="757"/>
        <w:jc w:val="both"/>
      </w:pPr>
      <w:r>
        <w:rPr>
          <w:rFonts w:ascii="aakar" w:hAnsi="aakar" w:cs="aakar"/>
          <w:b/>
          <w:sz w:val="24"/>
          <w:szCs w:val="24"/>
          <w:u w:val="single"/>
        </w:rPr>
        <w:t>SQL</w:t>
      </w:r>
    </w:p>
    <w:p w14:paraId="7987D37D" w14:textId="77777777" w:rsidR="00000000" w:rsidRDefault="005563A1">
      <w:pPr>
        <w:pStyle w:val="ListParagraph"/>
        <w:numPr>
          <w:ilvl w:val="0"/>
          <w:numId w:val="6"/>
        </w:numPr>
        <w:spacing w:after="0"/>
        <w:ind w:right="-907" w:hanging="757"/>
        <w:jc w:val="both"/>
      </w:pPr>
      <w:proofErr w:type="gramStart"/>
      <w:r>
        <w:rPr>
          <w:rFonts w:ascii="aakar" w:hAnsi="aakar" w:cs="aakar"/>
          <w:b/>
          <w:sz w:val="22"/>
          <w:szCs w:val="22"/>
        </w:rPr>
        <w:t xml:space="preserve">HTML, </w:t>
      </w:r>
      <w:r>
        <w:rPr>
          <w:rFonts w:ascii="aakar" w:hAnsi="aakar" w:cs="aakar"/>
          <w:b/>
          <w:color w:val="auto"/>
          <w:sz w:val="22"/>
          <w:szCs w:val="22"/>
        </w:rPr>
        <w:t xml:space="preserve"> CSS</w:t>
      </w:r>
      <w:proofErr w:type="gramEnd"/>
      <w:r>
        <w:rPr>
          <w:rFonts w:ascii="aakar" w:hAnsi="aakar" w:cs="aakar"/>
          <w:b/>
          <w:color w:val="auto"/>
          <w:sz w:val="22"/>
          <w:szCs w:val="22"/>
        </w:rPr>
        <w:t xml:space="preserve">,  Bootstrap,  WordPress, JavaScript, </w:t>
      </w:r>
      <w:proofErr w:type="spellStart"/>
      <w:r>
        <w:rPr>
          <w:rFonts w:ascii="aakar" w:hAnsi="aakar" w:cs="aakar"/>
          <w:b/>
          <w:color w:val="auto"/>
          <w:sz w:val="22"/>
          <w:szCs w:val="22"/>
        </w:rPr>
        <w:t>Jquery</w:t>
      </w:r>
      <w:proofErr w:type="spellEnd"/>
      <w:r>
        <w:rPr>
          <w:rFonts w:ascii="aakar" w:hAnsi="aakar" w:cs="aakar"/>
          <w:b/>
          <w:color w:val="auto"/>
          <w:sz w:val="22"/>
          <w:szCs w:val="22"/>
        </w:rPr>
        <w:t>.</w:t>
      </w:r>
    </w:p>
    <w:p w14:paraId="6AC967DB" w14:textId="36EF993F" w:rsidR="00000000" w:rsidRDefault="005563A1">
      <w:pPr>
        <w:pStyle w:val="ListParagraph"/>
        <w:numPr>
          <w:ilvl w:val="0"/>
          <w:numId w:val="6"/>
        </w:numPr>
        <w:spacing w:after="0"/>
        <w:ind w:right="-907" w:hanging="757"/>
        <w:jc w:val="both"/>
      </w:pPr>
      <w:r>
        <w:rPr>
          <w:rFonts w:ascii="aakar" w:hAnsi="aakar" w:cs="aakar"/>
          <w:b/>
          <w:color w:val="auto"/>
          <w:sz w:val="22"/>
          <w:szCs w:val="22"/>
        </w:rPr>
        <w:t xml:space="preserve">Knowledge on </w:t>
      </w:r>
      <w:r w:rsidR="002C1880">
        <w:rPr>
          <w:rFonts w:ascii="aakar" w:hAnsi="aakar" w:cs="aakar"/>
          <w:b/>
          <w:color w:val="auto"/>
          <w:sz w:val="22"/>
          <w:szCs w:val="22"/>
        </w:rPr>
        <w:t>Agular JS</w:t>
      </w:r>
    </w:p>
    <w:p w14:paraId="4BA229BB" w14:textId="77777777" w:rsidR="00000000" w:rsidRDefault="005563A1">
      <w:pPr>
        <w:pStyle w:val="ListParagraph"/>
        <w:spacing w:after="0"/>
        <w:ind w:left="1117" w:right="-907"/>
        <w:jc w:val="both"/>
        <w:rPr>
          <w:rFonts w:ascii="Times New Roman" w:hAnsi="Times New Roman"/>
          <w:b/>
          <w:color w:val="auto"/>
          <w:sz w:val="22"/>
          <w:szCs w:val="22"/>
          <w:u w:val="single"/>
        </w:rPr>
      </w:pPr>
    </w:p>
    <w:p w14:paraId="2727B770" w14:textId="1595A6F5" w:rsidR="00000000" w:rsidRDefault="008159ED">
      <w:pPr>
        <w:pStyle w:val="ListParagraph"/>
        <w:spacing w:after="0" w:line="240" w:lineRule="auto"/>
        <w:ind w:left="0"/>
        <w:rPr>
          <w:rFonts w:ascii="Times New Roman" w:hAnsi="Times New Roman"/>
          <w:b/>
          <w:color w:val="auto"/>
          <w:sz w:val="24"/>
          <w:szCs w:val="24"/>
          <w:u w:val="single"/>
          <w:lang w:val="en-US" w:eastAsia="en-US"/>
        </w:rPr>
      </w:pPr>
      <w:r>
        <w:rPr>
          <w:noProof/>
        </w:rPr>
        <mc:AlternateContent>
          <mc:Choice Requires="wps">
            <w:drawing>
              <wp:anchor distT="0" distB="0" distL="114935" distR="114935" simplePos="0" relativeHeight="251659776" behindDoc="0" locked="0" layoutInCell="1" allowOverlap="1" wp14:anchorId="1C79CB11" wp14:editId="42C18845">
                <wp:simplePos x="0" y="0"/>
                <wp:positionH relativeFrom="column">
                  <wp:posOffset>-14605</wp:posOffset>
                </wp:positionH>
                <wp:positionV relativeFrom="paragraph">
                  <wp:posOffset>82550</wp:posOffset>
                </wp:positionV>
                <wp:extent cx="6363970" cy="264795"/>
                <wp:effectExtent l="13970" t="11430" r="13335" b="952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264795"/>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6F034519" w14:textId="77777777" w:rsidR="00000000" w:rsidRDefault="005563A1">
                            <w:pPr>
                              <w:jc w:val="both"/>
                            </w:pPr>
                            <w:r>
                              <w:rPr>
                                <w:rFonts w:ascii="Times New Roman" w:hAnsi="Times New Roman"/>
                                <w:b/>
                                <w:sz w:val="22"/>
                                <w:szCs w:val="22"/>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9CB11" id="Text Box 8" o:spid="_x0000_s1029" type="#_x0000_t202" style="position:absolute;margin-left:-1.15pt;margin-top:6.5pt;width:501.1pt;height:20.8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">
                <v:shadow on="t" color="black" offset=".75pt,.75pt"/>
                <v:textbox>
                  <w:txbxContent>
                    <w:p w14:paraId="6F034519" w14:textId="77777777" w:rsidR="00000000" w:rsidRDefault="005563A1">
                      <w:pPr>
                        <w:jc w:val="both"/>
                      </w:pPr>
                      <w:r>
                        <w:rPr>
                          <w:rFonts w:ascii="Times New Roman" w:hAnsi="Times New Roman"/>
                          <w:b/>
                          <w:sz w:val="22"/>
                          <w:szCs w:val="22"/>
                        </w:rPr>
                        <w:t>Work Experience</w:t>
                      </w:r>
                    </w:p>
                  </w:txbxContent>
                </v:textbox>
              </v:shape>
            </w:pict>
          </mc:Fallback>
        </mc:AlternateContent>
      </w:r>
    </w:p>
    <w:p w14:paraId="39B5089F" w14:textId="77777777" w:rsidR="00000000" w:rsidRDefault="005563A1">
      <w:pPr>
        <w:pStyle w:val="ListParagraph"/>
        <w:spacing w:after="0" w:line="240" w:lineRule="auto"/>
        <w:ind w:left="0"/>
      </w:pPr>
      <w:r>
        <w:rPr>
          <w:rFonts w:ascii="Times New Roman" w:eastAsia="Times New Roman" w:hAnsi="Times New Roman"/>
          <w:color w:val="auto"/>
          <w:sz w:val="24"/>
          <w:szCs w:val="24"/>
        </w:rPr>
        <w:t xml:space="preserve">                                                          </w:t>
      </w:r>
    </w:p>
    <w:p w14:paraId="711899CB" w14:textId="77777777" w:rsidR="00000000" w:rsidRDefault="005563A1">
      <w:pPr>
        <w:spacing w:after="0" w:line="240" w:lineRule="auto"/>
        <w:jc w:val="both"/>
        <w:rPr>
          <w:rFonts w:ascii="aakar" w:hAnsi="aakar" w:cs="aakar"/>
          <w:b/>
          <w:color w:val="auto"/>
          <w:sz w:val="24"/>
          <w:szCs w:val="24"/>
        </w:rPr>
      </w:pPr>
    </w:p>
    <w:p w14:paraId="57D0FF60" w14:textId="77777777" w:rsidR="00000000" w:rsidRPr="002C1880" w:rsidRDefault="005563A1" w:rsidP="002C1880">
      <w:pPr>
        <w:pStyle w:val="ListParagraph"/>
        <w:numPr>
          <w:ilvl w:val="0"/>
          <w:numId w:val="4"/>
        </w:numPr>
        <w:tabs>
          <w:tab w:val="clear" w:pos="0"/>
          <w:tab w:val="num" w:pos="-360"/>
        </w:tabs>
        <w:spacing w:after="0" w:line="240" w:lineRule="auto"/>
        <w:ind w:left="360"/>
        <w:jc w:val="both"/>
      </w:pPr>
      <w:r w:rsidRPr="002C1880">
        <w:rPr>
          <w:rFonts w:ascii="aakar" w:hAnsi="aakar" w:cs="aakar"/>
          <w:color w:val="auto"/>
          <w:sz w:val="24"/>
          <w:szCs w:val="24"/>
        </w:rPr>
        <w:t xml:space="preserve">Five months of training in Tech Mahindra Pvt. Ltd. </w:t>
      </w:r>
    </w:p>
    <w:p w14:paraId="07E1DED2" w14:textId="77777777" w:rsidR="00000000" w:rsidRPr="002C1880" w:rsidRDefault="005563A1" w:rsidP="002C1880">
      <w:pPr>
        <w:pStyle w:val="ListParagraph"/>
        <w:numPr>
          <w:ilvl w:val="0"/>
          <w:numId w:val="4"/>
        </w:numPr>
        <w:tabs>
          <w:tab w:val="clear" w:pos="0"/>
          <w:tab w:val="num" w:pos="-360"/>
        </w:tabs>
        <w:spacing w:after="0" w:line="240" w:lineRule="auto"/>
        <w:ind w:left="360"/>
        <w:jc w:val="both"/>
      </w:pPr>
      <w:r w:rsidRPr="002C1880">
        <w:rPr>
          <w:rFonts w:ascii="aakar" w:hAnsi="aakar" w:cs="aakar"/>
          <w:color w:val="auto"/>
          <w:sz w:val="24"/>
          <w:szCs w:val="24"/>
        </w:rPr>
        <w:t>Currentl</w:t>
      </w:r>
      <w:r w:rsidRPr="002C1880">
        <w:rPr>
          <w:rFonts w:ascii="aakar" w:hAnsi="aakar" w:cs="aakar"/>
          <w:color w:val="auto"/>
          <w:sz w:val="24"/>
          <w:szCs w:val="24"/>
        </w:rPr>
        <w:t xml:space="preserve">y working as front end developer at </w:t>
      </w:r>
      <w:proofErr w:type="spellStart"/>
      <w:r w:rsidRPr="002C1880">
        <w:rPr>
          <w:rFonts w:ascii="aakar" w:hAnsi="aakar" w:cs="aakar"/>
          <w:color w:val="auto"/>
          <w:sz w:val="24"/>
          <w:szCs w:val="24"/>
        </w:rPr>
        <w:t>Femiza</w:t>
      </w:r>
      <w:proofErr w:type="spellEnd"/>
      <w:r w:rsidRPr="002C1880">
        <w:rPr>
          <w:rFonts w:ascii="aakar" w:hAnsi="aakar" w:cs="aakar"/>
          <w:color w:val="auto"/>
          <w:sz w:val="24"/>
          <w:szCs w:val="24"/>
        </w:rPr>
        <w:t xml:space="preserve"> Technology from January 2018. </w:t>
      </w:r>
      <w:proofErr w:type="spellStart"/>
      <w:r w:rsidRPr="002C1880">
        <w:rPr>
          <w:rFonts w:ascii="aakar" w:hAnsi="aakar" w:cs="aakar"/>
          <w:color w:val="212121"/>
          <w:sz w:val="24"/>
        </w:rPr>
        <w:t>Sellzmart</w:t>
      </w:r>
      <w:proofErr w:type="spellEnd"/>
      <w:r w:rsidRPr="002C1880">
        <w:rPr>
          <w:rFonts w:ascii="aakar" w:hAnsi="aakar" w:cs="aakar"/>
          <w:color w:val="212121"/>
          <w:sz w:val="24"/>
        </w:rPr>
        <w:t xml:space="preserve">, A </w:t>
      </w:r>
      <w:hyperlink r:id="rId6" w:anchor="_blank" w:history="1">
        <w:proofErr w:type="spellStart"/>
        <w:r w:rsidRPr="002C1880">
          <w:rPr>
            <w:rStyle w:val="Hyperlink"/>
            <w:rFonts w:ascii="aakar" w:hAnsi="aakar" w:cs="aakar"/>
            <w:color w:val="212121"/>
            <w:sz w:val="24"/>
            <w:u w:val="none"/>
          </w:rPr>
          <w:t>FemizaTech</w:t>
        </w:r>
        <w:proofErr w:type="spellEnd"/>
      </w:hyperlink>
      <w:r w:rsidRPr="002C1880">
        <w:rPr>
          <w:rFonts w:ascii="aakar" w:hAnsi="aakar" w:cs="aakar"/>
          <w:color w:val="212121"/>
          <w:sz w:val="24"/>
        </w:rPr>
        <w:t xml:space="preserve"> </w:t>
      </w:r>
      <w:r w:rsidRPr="002C1880">
        <w:rPr>
          <w:rFonts w:ascii="aakar" w:hAnsi="aakar" w:cs="aakar"/>
          <w:color w:val="212121"/>
          <w:sz w:val="24"/>
        </w:rPr>
        <w:t xml:space="preserve">product, aims to provide an artificially intelligent </w:t>
      </w:r>
      <w:r w:rsidRPr="002C1880">
        <w:rPr>
          <w:rFonts w:ascii="aakar" w:hAnsi="aakar" w:cs="aakar"/>
          <w:color w:val="212121"/>
          <w:sz w:val="24"/>
        </w:rPr>
        <w:t xml:space="preserve">Smart Product Upload System </w:t>
      </w:r>
      <w:r w:rsidRPr="002C1880">
        <w:rPr>
          <w:rFonts w:ascii="aakar" w:hAnsi="aakar" w:cs="aakar"/>
          <w:color w:val="212121"/>
          <w:sz w:val="24"/>
        </w:rPr>
        <w:t>which solves ‘product upl</w:t>
      </w:r>
      <w:r w:rsidRPr="002C1880">
        <w:rPr>
          <w:rFonts w:ascii="aakar" w:hAnsi="aakar" w:cs="aakar"/>
          <w:color w:val="212121"/>
          <w:sz w:val="24"/>
        </w:rPr>
        <w:t xml:space="preserve">oad hassles’ faced by sellers across the globe. This platform takes products in the form of catalogs through popular messaging apps, does all the required processing to successfully upload them on desired marketplaces. </w:t>
      </w:r>
    </w:p>
    <w:p w14:paraId="7F2DC2B3" w14:textId="77777777" w:rsidR="00000000" w:rsidRPr="002C1880" w:rsidRDefault="005563A1" w:rsidP="002C1880">
      <w:pPr>
        <w:pStyle w:val="ListParagraph"/>
        <w:numPr>
          <w:ilvl w:val="0"/>
          <w:numId w:val="4"/>
        </w:numPr>
        <w:tabs>
          <w:tab w:val="clear" w:pos="0"/>
          <w:tab w:val="num" w:pos="-360"/>
        </w:tabs>
        <w:spacing w:after="0" w:line="240" w:lineRule="auto"/>
        <w:ind w:left="360"/>
        <w:jc w:val="both"/>
      </w:pPr>
      <w:r w:rsidRPr="002C1880">
        <w:rPr>
          <w:rFonts w:ascii="aakar" w:hAnsi="aakar" w:cs="aakar"/>
          <w:color w:val="auto"/>
          <w:sz w:val="24"/>
          <w:szCs w:val="24"/>
        </w:rPr>
        <w:t>I have designed and integrated websi</w:t>
      </w:r>
      <w:r w:rsidRPr="002C1880">
        <w:rPr>
          <w:rFonts w:ascii="aakar" w:hAnsi="aakar" w:cs="aakar"/>
          <w:color w:val="auto"/>
          <w:sz w:val="24"/>
          <w:szCs w:val="24"/>
        </w:rPr>
        <w:t xml:space="preserve">tes </w:t>
      </w:r>
      <w:hyperlink r:id="rId7" w:history="1">
        <w:r w:rsidRPr="002C1880">
          <w:rPr>
            <w:rStyle w:val="Hyperlink"/>
            <w:rFonts w:ascii="aakar" w:hAnsi="aakar" w:cs="aakar"/>
            <w:sz w:val="24"/>
            <w:szCs w:val="24"/>
          </w:rPr>
          <w:t>www.femizatech.com</w:t>
        </w:r>
      </w:hyperlink>
      <w:r w:rsidRPr="002C1880">
        <w:rPr>
          <w:rFonts w:ascii="aakar" w:hAnsi="aakar" w:cs="aakar"/>
          <w:color w:val="auto"/>
          <w:sz w:val="24"/>
          <w:szCs w:val="24"/>
        </w:rPr>
        <w:t xml:space="preserve"> </w:t>
      </w:r>
      <w:hyperlink r:id="rId8" w:history="1">
        <w:r w:rsidRPr="002C1880">
          <w:rPr>
            <w:rStyle w:val="Hyperlink"/>
            <w:rFonts w:ascii="aakar" w:hAnsi="aakar" w:cs="aakar"/>
            <w:color w:val="auto"/>
            <w:sz w:val="24"/>
            <w:szCs w:val="24"/>
          </w:rPr>
          <w:t>www.ridein.com</w:t>
        </w:r>
      </w:hyperlink>
      <w:r w:rsidRPr="002C1880">
        <w:rPr>
          <w:rFonts w:ascii="aakar" w:hAnsi="aakar" w:cs="aakar"/>
          <w:color w:val="auto"/>
          <w:sz w:val="24"/>
          <w:szCs w:val="24"/>
        </w:rPr>
        <w:t xml:space="preserve"> and currently working on design and integration of  </w:t>
      </w:r>
      <w:hyperlink r:id="rId9" w:history="1">
        <w:r w:rsidRPr="002C1880">
          <w:rPr>
            <w:rStyle w:val="Hyperlink"/>
            <w:rFonts w:ascii="aakar" w:hAnsi="aakar" w:cs="aakar"/>
            <w:sz w:val="24"/>
            <w:szCs w:val="24"/>
          </w:rPr>
          <w:t>www.sellzmart.com</w:t>
        </w:r>
      </w:hyperlink>
      <w:r w:rsidRPr="002C1880">
        <w:rPr>
          <w:rFonts w:ascii="aakar" w:hAnsi="aakar" w:cs="aakar"/>
          <w:color w:val="auto"/>
          <w:sz w:val="24"/>
          <w:szCs w:val="24"/>
        </w:rPr>
        <w:t xml:space="preserve"> using bootstrap, java-sc</w:t>
      </w:r>
      <w:r w:rsidRPr="002C1880">
        <w:rPr>
          <w:rFonts w:ascii="aakar" w:hAnsi="aakar" w:cs="aakar"/>
          <w:color w:val="auto"/>
          <w:sz w:val="24"/>
          <w:szCs w:val="24"/>
        </w:rPr>
        <w:t xml:space="preserve">ript, </w:t>
      </w:r>
      <w:proofErr w:type="spellStart"/>
      <w:r w:rsidRPr="002C1880">
        <w:rPr>
          <w:rFonts w:ascii="aakar" w:hAnsi="aakar" w:cs="aakar"/>
          <w:color w:val="auto"/>
          <w:sz w:val="24"/>
          <w:szCs w:val="24"/>
        </w:rPr>
        <w:t>laravel</w:t>
      </w:r>
      <w:proofErr w:type="spellEnd"/>
      <w:r w:rsidRPr="002C1880">
        <w:rPr>
          <w:rFonts w:ascii="aakar" w:hAnsi="aakar" w:cs="aakar"/>
          <w:color w:val="auto"/>
          <w:sz w:val="24"/>
          <w:szCs w:val="24"/>
        </w:rPr>
        <w:t xml:space="preserve"> and angular </w:t>
      </w:r>
      <w:proofErr w:type="spellStart"/>
      <w:r w:rsidRPr="002C1880">
        <w:rPr>
          <w:rFonts w:ascii="aakar" w:hAnsi="aakar" w:cs="aakar"/>
          <w:color w:val="auto"/>
          <w:sz w:val="24"/>
          <w:szCs w:val="24"/>
        </w:rPr>
        <w:t>js</w:t>
      </w:r>
      <w:proofErr w:type="spellEnd"/>
      <w:r w:rsidRPr="002C1880">
        <w:rPr>
          <w:rFonts w:ascii="aakar" w:hAnsi="aakar" w:cs="aakar"/>
          <w:color w:val="auto"/>
          <w:sz w:val="24"/>
          <w:szCs w:val="24"/>
        </w:rPr>
        <w:t>.</w:t>
      </w:r>
    </w:p>
    <w:p w14:paraId="199357DF" w14:textId="77777777" w:rsidR="00000000" w:rsidRPr="002C1880" w:rsidRDefault="005563A1" w:rsidP="002C1880">
      <w:pPr>
        <w:pStyle w:val="ListParagraph"/>
        <w:spacing w:after="0" w:line="240" w:lineRule="auto"/>
        <w:ind w:left="1080"/>
        <w:jc w:val="both"/>
        <w:rPr>
          <w:sz w:val="18"/>
          <w:szCs w:val="18"/>
        </w:rPr>
      </w:pPr>
    </w:p>
    <w:p w14:paraId="449ECFD1" w14:textId="77777777" w:rsidR="00000000" w:rsidRDefault="005563A1">
      <w:pPr>
        <w:pStyle w:val="ListParagraph"/>
        <w:spacing w:after="0" w:line="240" w:lineRule="auto"/>
        <w:jc w:val="both"/>
        <w:rPr>
          <w:rFonts w:ascii="Times New Roman" w:hAnsi="Times New Roman"/>
          <w:color w:val="auto"/>
          <w:sz w:val="24"/>
          <w:szCs w:val="24"/>
        </w:rPr>
      </w:pPr>
    </w:p>
    <w:p w14:paraId="1B975B8C" w14:textId="1E6094B7" w:rsidR="00000000" w:rsidRDefault="008159ED">
      <w:pPr>
        <w:pStyle w:val="ListParagraph"/>
        <w:spacing w:after="0" w:line="240" w:lineRule="auto"/>
        <w:jc w:val="both"/>
        <w:rPr>
          <w:rFonts w:ascii="Times New Roman" w:hAnsi="Times New Roman"/>
          <w:color w:val="auto"/>
          <w:sz w:val="24"/>
          <w:szCs w:val="24"/>
          <w:lang w:val="en-US" w:eastAsia="en-US"/>
        </w:rPr>
      </w:pPr>
      <w:r>
        <w:rPr>
          <w:noProof/>
        </w:rPr>
        <mc:AlternateContent>
          <mc:Choice Requires="wps">
            <w:drawing>
              <wp:anchor distT="0" distB="0" distL="114935" distR="114935" simplePos="0" relativeHeight="251661824" behindDoc="0" locked="0" layoutInCell="1" allowOverlap="1" wp14:anchorId="07701522" wp14:editId="2B20A4D7">
                <wp:simplePos x="0" y="0"/>
                <wp:positionH relativeFrom="column">
                  <wp:posOffset>-5080</wp:posOffset>
                </wp:positionH>
                <wp:positionV relativeFrom="paragraph">
                  <wp:posOffset>146050</wp:posOffset>
                </wp:positionV>
                <wp:extent cx="6335395" cy="311150"/>
                <wp:effectExtent l="13970" t="9525" r="13335"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5395" cy="311150"/>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1F990E88" w14:textId="77777777" w:rsidR="00000000" w:rsidRDefault="005563A1">
                            <w:r>
                              <w:rPr>
                                <w:b/>
                                <w:sz w:val="24"/>
                                <w:szCs w:val="24"/>
                              </w:rPr>
                              <w:t>SEMINAR/ ACADEMIC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01522" id="Text Box 10" o:spid="_x0000_s1030" type="#_x0000_t202" style="position:absolute;left:0;text-align:left;margin-left:-.4pt;margin-top:11.5pt;width:498.85pt;height:24.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">
                <v:shadow on="t" color="black" offset=".75pt,.75pt"/>
                <v:textbox>
                  <w:txbxContent>
                    <w:p w14:paraId="1F990E88" w14:textId="77777777" w:rsidR="00000000" w:rsidRDefault="005563A1">
                      <w:r>
                        <w:rPr>
                          <w:b/>
                          <w:sz w:val="24"/>
                          <w:szCs w:val="24"/>
                        </w:rPr>
                        <w:t>SEMINAR/ ACADEMIC PROJECT</w:t>
                      </w:r>
                    </w:p>
                  </w:txbxContent>
                </v:textbox>
              </v:shape>
            </w:pict>
          </mc:Fallback>
        </mc:AlternateContent>
      </w:r>
    </w:p>
    <w:p w14:paraId="189FBC70" w14:textId="77777777" w:rsidR="00000000" w:rsidRDefault="005563A1">
      <w:pPr>
        <w:spacing w:after="0" w:line="240" w:lineRule="auto"/>
        <w:jc w:val="both"/>
        <w:rPr>
          <w:rFonts w:ascii="Times New Roman" w:hAnsi="Times New Roman"/>
          <w:color w:val="auto"/>
          <w:sz w:val="24"/>
          <w:szCs w:val="24"/>
          <w:lang w:val="en-US" w:eastAsia="en-US"/>
        </w:rPr>
      </w:pPr>
    </w:p>
    <w:p w14:paraId="430CDF77" w14:textId="77777777" w:rsidR="00000000" w:rsidRDefault="005563A1">
      <w:pPr>
        <w:spacing w:after="0" w:line="240" w:lineRule="auto"/>
        <w:ind w:left="720"/>
        <w:jc w:val="both"/>
        <w:rPr>
          <w:rFonts w:ascii="Times New Roman" w:hAnsi="Times New Roman"/>
          <w:color w:val="auto"/>
          <w:sz w:val="24"/>
          <w:szCs w:val="24"/>
          <w:lang w:val="en-US" w:eastAsia="en-US"/>
        </w:rPr>
      </w:pPr>
    </w:p>
    <w:p w14:paraId="5FE5BCB5" w14:textId="77777777" w:rsidR="00000000" w:rsidRPr="002C1880" w:rsidRDefault="005563A1">
      <w:pPr>
        <w:pStyle w:val="ListParagraph"/>
        <w:numPr>
          <w:ilvl w:val="0"/>
          <w:numId w:val="5"/>
        </w:numPr>
        <w:spacing w:after="0" w:line="240" w:lineRule="auto"/>
        <w:rPr>
          <w:sz w:val="22"/>
          <w:szCs w:val="22"/>
        </w:rPr>
      </w:pPr>
      <w:r w:rsidRPr="002C1880">
        <w:rPr>
          <w:rFonts w:ascii="aakar" w:hAnsi="aakar" w:cs="aakar"/>
          <w:color w:val="auto"/>
          <w:sz w:val="24"/>
          <w:szCs w:val="24"/>
        </w:rPr>
        <w:t>Seminar on Solar energy system.</w:t>
      </w:r>
    </w:p>
    <w:p w14:paraId="0B855BDA" w14:textId="77777777" w:rsidR="00000000" w:rsidRPr="002C1880" w:rsidRDefault="005563A1">
      <w:pPr>
        <w:pStyle w:val="ListParagraph"/>
        <w:numPr>
          <w:ilvl w:val="0"/>
          <w:numId w:val="5"/>
        </w:numPr>
        <w:spacing w:after="0" w:line="240" w:lineRule="auto"/>
        <w:jc w:val="both"/>
        <w:rPr>
          <w:sz w:val="22"/>
          <w:szCs w:val="22"/>
        </w:rPr>
      </w:pPr>
      <w:proofErr w:type="gramStart"/>
      <w:r w:rsidRPr="002C1880">
        <w:rPr>
          <w:rFonts w:ascii="aakar" w:hAnsi="aakar" w:cs="aakar"/>
          <w:color w:val="auto"/>
          <w:sz w:val="24"/>
          <w:szCs w:val="24"/>
        </w:rPr>
        <w:t>One month</w:t>
      </w:r>
      <w:proofErr w:type="gramEnd"/>
      <w:r w:rsidRPr="002C1880">
        <w:rPr>
          <w:rFonts w:ascii="aakar" w:hAnsi="aakar" w:cs="aakar"/>
          <w:color w:val="auto"/>
          <w:sz w:val="24"/>
          <w:szCs w:val="24"/>
        </w:rPr>
        <w:t xml:space="preserve"> training on Programmable logic controller at CTTC, Bhubaneswar.</w:t>
      </w:r>
    </w:p>
    <w:p w14:paraId="1621637C" w14:textId="77777777" w:rsidR="00000000" w:rsidRPr="002C1880" w:rsidRDefault="005563A1">
      <w:pPr>
        <w:pStyle w:val="ListParagraph"/>
        <w:numPr>
          <w:ilvl w:val="0"/>
          <w:numId w:val="2"/>
        </w:numPr>
        <w:spacing w:after="0" w:line="240" w:lineRule="auto"/>
        <w:rPr>
          <w:sz w:val="22"/>
          <w:szCs w:val="22"/>
        </w:rPr>
      </w:pPr>
      <w:r w:rsidRPr="002C1880">
        <w:rPr>
          <w:rFonts w:ascii="aakar" w:hAnsi="aakar" w:cs="aakar"/>
          <w:color w:val="auto"/>
          <w:sz w:val="24"/>
          <w:szCs w:val="24"/>
        </w:rPr>
        <w:t>Minor project on Installation of 5kv solar PV cell.</w:t>
      </w:r>
    </w:p>
    <w:p w14:paraId="19F242BF" w14:textId="77777777" w:rsidR="00000000" w:rsidRPr="002C1880" w:rsidRDefault="005563A1">
      <w:pPr>
        <w:pStyle w:val="ListParagraph"/>
        <w:numPr>
          <w:ilvl w:val="0"/>
          <w:numId w:val="2"/>
        </w:numPr>
        <w:spacing w:after="0" w:line="240" w:lineRule="auto"/>
        <w:rPr>
          <w:sz w:val="22"/>
          <w:szCs w:val="22"/>
        </w:rPr>
      </w:pPr>
      <w:r w:rsidRPr="002C1880">
        <w:rPr>
          <w:rFonts w:ascii="aakar" w:hAnsi="aakar" w:cs="aakar"/>
          <w:color w:val="auto"/>
          <w:sz w:val="24"/>
          <w:szCs w:val="24"/>
        </w:rPr>
        <w:t>Major project on Design and Speed control of bidirectional ste</w:t>
      </w:r>
      <w:r w:rsidRPr="002C1880">
        <w:rPr>
          <w:rFonts w:ascii="aakar" w:hAnsi="aakar" w:cs="aakar"/>
          <w:color w:val="auto"/>
          <w:sz w:val="24"/>
          <w:szCs w:val="24"/>
        </w:rPr>
        <w:t>eper motor using micro controller.</w:t>
      </w:r>
    </w:p>
    <w:p w14:paraId="7DF763C9" w14:textId="77777777" w:rsidR="00000000" w:rsidRDefault="005563A1">
      <w:pPr>
        <w:pStyle w:val="ListParagraph"/>
        <w:spacing w:after="0" w:line="240" w:lineRule="auto"/>
        <w:ind w:left="630"/>
        <w:rPr>
          <w:rFonts w:ascii="Times New Roman" w:hAnsi="Times New Roman"/>
          <w:color w:val="auto"/>
          <w:sz w:val="24"/>
          <w:szCs w:val="24"/>
        </w:rPr>
      </w:pPr>
    </w:p>
    <w:p w14:paraId="16BC2463" w14:textId="2E179912" w:rsidR="00000000" w:rsidRDefault="008159ED">
      <w:pPr>
        <w:pStyle w:val="ListParagraph"/>
        <w:spacing w:after="0" w:line="240" w:lineRule="auto"/>
        <w:ind w:left="630"/>
        <w:rPr>
          <w:rFonts w:ascii="Times New Roman" w:hAnsi="Times New Roman"/>
          <w:b/>
          <w:color w:val="auto"/>
          <w:sz w:val="24"/>
          <w:szCs w:val="24"/>
          <w:lang w:val="en-US" w:eastAsia="en-US"/>
        </w:rPr>
      </w:pPr>
      <w:r>
        <w:rPr>
          <w:noProof/>
        </w:rPr>
        <mc:AlternateContent>
          <mc:Choice Requires="wps">
            <w:drawing>
              <wp:anchor distT="0" distB="0" distL="114935" distR="114935" simplePos="0" relativeHeight="251660800" behindDoc="0" locked="0" layoutInCell="1" allowOverlap="1" wp14:anchorId="71E7778A" wp14:editId="2E7087D4">
                <wp:simplePos x="0" y="0"/>
                <wp:positionH relativeFrom="column">
                  <wp:posOffset>-14605</wp:posOffset>
                </wp:positionH>
                <wp:positionV relativeFrom="paragraph">
                  <wp:posOffset>97155</wp:posOffset>
                </wp:positionV>
                <wp:extent cx="6335395" cy="307975"/>
                <wp:effectExtent l="13970" t="5080" r="13335" b="1079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5395" cy="307975"/>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78FB49DB" w14:textId="77777777" w:rsidR="00000000" w:rsidRDefault="005563A1">
                            <w:r>
                              <w:rPr>
                                <w:rFonts w:ascii="Times New Roman" w:hAnsi="Times New Roman"/>
                                <w:b/>
                                <w:sz w:val="24"/>
                                <w:szCs w:val="24"/>
                              </w:rPr>
                              <w:t>STRENGTH</w:t>
                            </w:r>
                          </w:p>
                          <w:p w14:paraId="5B4D4946" w14:textId="77777777" w:rsidR="00000000" w:rsidRDefault="005563A1">
                            <w:pPr>
                              <w:jc w:val="both"/>
                              <w:rPr>
                                <w:rFonts w:ascii="Times New Roman" w:hAnsi="Times New Roman"/>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7778A" id="Text Box 9" o:spid="_x0000_s1031" type="#_x0000_t202" style="position:absolute;left:0;text-align:left;margin-left:-1.15pt;margin-top:7.65pt;width:498.85pt;height:24.2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">
                <v:shadow on="t" color="black" offset=".75pt,.75pt"/>
                <v:textbox>
                  <w:txbxContent>
                    <w:p w14:paraId="78FB49DB" w14:textId="77777777" w:rsidR="00000000" w:rsidRDefault="005563A1">
                      <w:r>
                        <w:rPr>
                          <w:rFonts w:ascii="Times New Roman" w:hAnsi="Times New Roman"/>
                          <w:b/>
                          <w:sz w:val="24"/>
                          <w:szCs w:val="24"/>
                        </w:rPr>
                        <w:t>STRENGTH</w:t>
                      </w:r>
                    </w:p>
                    <w:p w14:paraId="5B4D4946" w14:textId="77777777" w:rsidR="00000000" w:rsidRDefault="005563A1">
                      <w:pPr>
                        <w:jc w:val="both"/>
                        <w:rPr>
                          <w:rFonts w:ascii="Times New Roman" w:hAnsi="Times New Roman"/>
                          <w:b/>
                          <w:sz w:val="22"/>
                          <w:szCs w:val="22"/>
                        </w:rPr>
                      </w:pPr>
                    </w:p>
                  </w:txbxContent>
                </v:textbox>
              </v:shape>
            </w:pict>
          </mc:Fallback>
        </mc:AlternateContent>
      </w:r>
    </w:p>
    <w:p w14:paraId="4ACCA1F0" w14:textId="77777777" w:rsidR="00000000" w:rsidRDefault="005563A1">
      <w:pPr>
        <w:rPr>
          <w:rFonts w:ascii="Arial" w:hAnsi="Arial" w:cs="Arial"/>
          <w:b/>
          <w:color w:val="auto"/>
          <w:sz w:val="24"/>
          <w:szCs w:val="24"/>
          <w:lang w:val="en-US" w:eastAsia="en-US"/>
        </w:rPr>
      </w:pPr>
    </w:p>
    <w:p w14:paraId="276D41F7" w14:textId="77777777" w:rsidR="00000000" w:rsidRDefault="005563A1">
      <w:pPr>
        <w:pStyle w:val="ListParagraph"/>
        <w:spacing w:after="0" w:line="240" w:lineRule="auto"/>
        <w:jc w:val="both"/>
        <w:rPr>
          <w:rFonts w:ascii="aakar" w:hAnsi="aakar" w:cs="aakar"/>
          <w:b/>
          <w:color w:val="auto"/>
          <w:sz w:val="24"/>
          <w:szCs w:val="24"/>
          <w:lang w:val="en-US" w:eastAsia="en-US"/>
        </w:rPr>
      </w:pPr>
    </w:p>
    <w:p w14:paraId="2588690A" w14:textId="77777777" w:rsidR="00000000" w:rsidRDefault="005563A1">
      <w:pPr>
        <w:pStyle w:val="ListParagraph"/>
        <w:numPr>
          <w:ilvl w:val="0"/>
          <w:numId w:val="4"/>
        </w:numPr>
        <w:spacing w:after="0" w:line="240" w:lineRule="auto"/>
        <w:jc w:val="both"/>
      </w:pPr>
      <w:r>
        <w:rPr>
          <w:rFonts w:ascii="aakar" w:hAnsi="aakar" w:cs="aakar"/>
          <w:color w:val="auto"/>
          <w:sz w:val="24"/>
          <w:szCs w:val="24"/>
        </w:rPr>
        <w:t>Good communication and Interpersonal skills.</w:t>
      </w:r>
    </w:p>
    <w:p w14:paraId="7D3262F8" w14:textId="77777777" w:rsidR="00000000" w:rsidRDefault="005563A1">
      <w:pPr>
        <w:pStyle w:val="ListParagraph"/>
        <w:numPr>
          <w:ilvl w:val="0"/>
          <w:numId w:val="3"/>
        </w:numPr>
        <w:spacing w:after="0" w:line="240" w:lineRule="auto"/>
        <w:jc w:val="both"/>
      </w:pPr>
      <w:r>
        <w:rPr>
          <w:rFonts w:ascii="aakar" w:hAnsi="aakar" w:cs="aakar"/>
          <w:color w:val="auto"/>
          <w:sz w:val="24"/>
          <w:szCs w:val="24"/>
        </w:rPr>
        <w:t xml:space="preserve">Focused and </w:t>
      </w:r>
      <w:proofErr w:type="spellStart"/>
      <w:r>
        <w:rPr>
          <w:rFonts w:ascii="aakar" w:hAnsi="aakar" w:cs="aakar"/>
          <w:color w:val="auto"/>
          <w:sz w:val="24"/>
          <w:szCs w:val="24"/>
        </w:rPr>
        <w:t>self motivated</w:t>
      </w:r>
      <w:proofErr w:type="spellEnd"/>
      <w:r>
        <w:rPr>
          <w:rFonts w:ascii="aakar" w:hAnsi="aakar" w:cs="aakar"/>
          <w:color w:val="auto"/>
          <w:sz w:val="24"/>
          <w:szCs w:val="24"/>
        </w:rPr>
        <w:t>.</w:t>
      </w:r>
    </w:p>
    <w:p w14:paraId="110BC918" w14:textId="77777777" w:rsidR="00000000" w:rsidRDefault="005563A1">
      <w:pPr>
        <w:pStyle w:val="ListParagraph"/>
        <w:numPr>
          <w:ilvl w:val="0"/>
          <w:numId w:val="3"/>
        </w:numPr>
        <w:spacing w:after="0" w:line="240" w:lineRule="auto"/>
        <w:jc w:val="both"/>
      </w:pPr>
      <w:r>
        <w:rPr>
          <w:rFonts w:ascii="aakar" w:hAnsi="aakar" w:cs="aakar"/>
          <w:color w:val="auto"/>
          <w:sz w:val="24"/>
          <w:szCs w:val="24"/>
        </w:rPr>
        <w:t>Adaptable and Flexible to new environment.</w:t>
      </w:r>
    </w:p>
    <w:p w14:paraId="0C2E6115" w14:textId="77777777" w:rsidR="00000000" w:rsidRDefault="005563A1">
      <w:pPr>
        <w:pStyle w:val="ListParagraph"/>
        <w:numPr>
          <w:ilvl w:val="0"/>
          <w:numId w:val="3"/>
        </w:numPr>
        <w:spacing w:after="0" w:line="240" w:lineRule="auto"/>
        <w:jc w:val="both"/>
      </w:pPr>
      <w:r>
        <w:rPr>
          <w:rFonts w:ascii="aakar" w:hAnsi="aakar" w:cs="aakar"/>
          <w:color w:val="auto"/>
          <w:sz w:val="24"/>
          <w:szCs w:val="24"/>
        </w:rPr>
        <w:t>Positive thinking.</w:t>
      </w:r>
    </w:p>
    <w:p w14:paraId="6A4F216B" w14:textId="77777777" w:rsidR="00000000" w:rsidRDefault="005563A1">
      <w:pPr>
        <w:pStyle w:val="ListParagraph"/>
        <w:numPr>
          <w:ilvl w:val="0"/>
          <w:numId w:val="3"/>
        </w:numPr>
        <w:spacing w:after="0" w:line="240" w:lineRule="auto"/>
        <w:jc w:val="both"/>
      </w:pPr>
      <w:r>
        <w:rPr>
          <w:rFonts w:ascii="aakar" w:hAnsi="aakar" w:cs="aakar"/>
          <w:color w:val="auto"/>
          <w:sz w:val="24"/>
          <w:szCs w:val="24"/>
        </w:rPr>
        <w:t>Proficiency at grasping new technology concept quickly and utilizing it in a prod</w:t>
      </w:r>
      <w:r>
        <w:rPr>
          <w:rFonts w:ascii="aakar" w:hAnsi="aakar" w:cs="aakar"/>
          <w:color w:val="auto"/>
          <w:sz w:val="24"/>
          <w:szCs w:val="24"/>
        </w:rPr>
        <w:t>uctive manner.</w:t>
      </w:r>
    </w:p>
    <w:p w14:paraId="78C1E7F3" w14:textId="77777777" w:rsidR="00000000" w:rsidRDefault="005563A1">
      <w:pPr>
        <w:spacing w:after="0" w:line="240" w:lineRule="auto"/>
        <w:jc w:val="both"/>
      </w:pPr>
      <w:r>
        <w:rPr>
          <w:rFonts w:ascii="Times New Roman" w:eastAsia="Times New Roman" w:hAnsi="Times New Roman"/>
          <w:color w:val="auto"/>
        </w:rPr>
        <w:t xml:space="preserve">   </w:t>
      </w:r>
    </w:p>
    <w:p w14:paraId="41EC4C90" w14:textId="5C818164" w:rsidR="00000000" w:rsidRDefault="008159ED">
      <w:pPr>
        <w:spacing w:after="0" w:line="240" w:lineRule="auto"/>
        <w:jc w:val="both"/>
        <w:rPr>
          <w:rFonts w:ascii="Times New Roman" w:hAnsi="Times New Roman"/>
          <w:color w:val="auto"/>
          <w:sz w:val="24"/>
          <w:szCs w:val="24"/>
          <w:lang w:val="en-US" w:eastAsia="en-US"/>
        </w:rPr>
      </w:pPr>
      <w:r>
        <w:rPr>
          <w:noProof/>
        </w:rPr>
        <mc:AlternateContent>
          <mc:Choice Requires="wps">
            <w:drawing>
              <wp:anchor distT="0" distB="0" distL="114935" distR="114935" simplePos="0" relativeHeight="251658752" behindDoc="0" locked="0" layoutInCell="1" allowOverlap="1" wp14:anchorId="57E1E031" wp14:editId="77BB037B">
                <wp:simplePos x="0" y="0"/>
                <wp:positionH relativeFrom="column">
                  <wp:posOffset>-5080</wp:posOffset>
                </wp:positionH>
                <wp:positionV relativeFrom="paragraph">
                  <wp:posOffset>-1905</wp:posOffset>
                </wp:positionV>
                <wp:extent cx="6306820" cy="292100"/>
                <wp:effectExtent l="13970" t="5080" r="13335" b="762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820" cy="292100"/>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21D23FEC" w14:textId="77777777" w:rsidR="00000000" w:rsidRDefault="005563A1">
                            <w:r>
                              <w:rPr>
                                <w:rFonts w:ascii="Times New Roman" w:hAnsi="Times New Roman"/>
                                <w:b/>
                                <w:sz w:val="22"/>
                                <w:szCs w:val="22"/>
                              </w:rPr>
                              <w:t>PERSONAL DOSSIER</w:t>
                            </w:r>
                          </w:p>
                          <w:p w14:paraId="19EB127C" w14:textId="77777777" w:rsidR="00000000" w:rsidRDefault="005563A1">
                            <w:pPr>
                              <w:jc w:val="both"/>
                              <w:rPr>
                                <w:rFonts w:ascii="Times New Roman" w:hAnsi="Times New Roman"/>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1E031" id="Text Box 7" o:spid="_x0000_s1032" type="#_x0000_t202" style="position:absolute;left:0;text-align:left;margin-left:-.4pt;margin-top:-.15pt;width:496.6pt;height:23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">
                <v:shadow on="t" color="black" offset=".75pt,.75pt"/>
                <v:textbox>
                  <w:txbxContent>
                    <w:p w14:paraId="21D23FEC" w14:textId="77777777" w:rsidR="00000000" w:rsidRDefault="005563A1">
                      <w:r>
                        <w:rPr>
                          <w:rFonts w:ascii="Times New Roman" w:hAnsi="Times New Roman"/>
                          <w:b/>
                          <w:sz w:val="22"/>
                          <w:szCs w:val="22"/>
                        </w:rPr>
                        <w:t>PERSONAL DOSSIER</w:t>
                      </w:r>
                    </w:p>
                    <w:p w14:paraId="19EB127C" w14:textId="77777777" w:rsidR="00000000" w:rsidRDefault="005563A1">
                      <w:pPr>
                        <w:jc w:val="both"/>
                        <w:rPr>
                          <w:rFonts w:ascii="Times New Roman" w:hAnsi="Times New Roman"/>
                          <w:b/>
                          <w:sz w:val="22"/>
                          <w:szCs w:val="22"/>
                        </w:rPr>
                      </w:pPr>
                    </w:p>
                  </w:txbxContent>
                </v:textbox>
              </v:shape>
            </w:pict>
          </mc:Fallback>
        </mc:AlternateContent>
      </w:r>
    </w:p>
    <w:p w14:paraId="214210BF" w14:textId="77777777" w:rsidR="00000000" w:rsidRDefault="005563A1">
      <w:pPr>
        <w:spacing w:after="0" w:line="240" w:lineRule="auto"/>
        <w:jc w:val="both"/>
        <w:rPr>
          <w:rFonts w:ascii="Times New Roman" w:hAnsi="Times New Roman"/>
          <w:color w:val="auto"/>
          <w:sz w:val="24"/>
          <w:szCs w:val="24"/>
          <w:lang w:val="en-US" w:eastAsia="en-US"/>
        </w:rPr>
      </w:pPr>
    </w:p>
    <w:p w14:paraId="7E894075" w14:textId="77777777" w:rsidR="00000000" w:rsidRDefault="005563A1">
      <w:pPr>
        <w:spacing w:after="0" w:line="240" w:lineRule="auto"/>
        <w:rPr>
          <w:rFonts w:ascii="Times New Roman" w:hAnsi="Times New Roman"/>
          <w:color w:val="auto"/>
          <w:sz w:val="22"/>
          <w:szCs w:val="22"/>
          <w:lang w:val="en-US" w:eastAsia="en-US"/>
        </w:rPr>
      </w:pPr>
    </w:p>
    <w:p w14:paraId="727AB6DF" w14:textId="15A82B11" w:rsidR="00000000" w:rsidRDefault="005563A1">
      <w:pPr>
        <w:spacing w:after="0" w:line="240" w:lineRule="auto"/>
        <w:ind w:left="360"/>
      </w:pPr>
      <w:r>
        <w:rPr>
          <w:rFonts w:ascii="aakar" w:hAnsi="aakar" w:cs="aakar"/>
          <w:color w:val="auto"/>
          <w:sz w:val="22"/>
          <w:szCs w:val="22"/>
        </w:rPr>
        <w:t xml:space="preserve">Father’s Name             </w:t>
      </w:r>
      <w:proofErr w:type="gramStart"/>
      <w:r>
        <w:rPr>
          <w:rFonts w:ascii="aakar" w:hAnsi="aakar" w:cs="aakar"/>
          <w:color w:val="auto"/>
          <w:sz w:val="22"/>
          <w:szCs w:val="22"/>
        </w:rPr>
        <w:t xml:space="preserve"> </w:t>
      </w:r>
      <w:r>
        <w:rPr>
          <w:rFonts w:ascii="aakar" w:hAnsi="aakar" w:cs="aakar"/>
          <w:color w:val="auto"/>
          <w:sz w:val="22"/>
          <w:szCs w:val="22"/>
        </w:rPr>
        <w:t xml:space="preserve"> :</w:t>
      </w:r>
      <w:proofErr w:type="gramEnd"/>
      <w:r>
        <w:rPr>
          <w:rFonts w:ascii="aakar" w:hAnsi="aakar" w:cs="aakar"/>
          <w:color w:val="auto"/>
          <w:sz w:val="22"/>
          <w:szCs w:val="22"/>
        </w:rPr>
        <w:t xml:space="preserve">          </w:t>
      </w:r>
      <w:r>
        <w:rPr>
          <w:rFonts w:ascii="aakar" w:hAnsi="aakar" w:cs="aakar"/>
          <w:color w:val="auto"/>
          <w:sz w:val="22"/>
          <w:szCs w:val="22"/>
        </w:rPr>
        <w:tab/>
        <w:t>Mr. Suresh Prasad Singh</w:t>
      </w:r>
    </w:p>
    <w:p w14:paraId="68C67847" w14:textId="7C2C62C2" w:rsidR="00000000" w:rsidRDefault="005563A1">
      <w:pPr>
        <w:spacing w:after="0" w:line="240" w:lineRule="auto"/>
        <w:ind w:left="360"/>
      </w:pPr>
      <w:r>
        <w:rPr>
          <w:rFonts w:ascii="aakar" w:hAnsi="aakar" w:cs="aakar"/>
          <w:color w:val="auto"/>
          <w:sz w:val="22"/>
          <w:szCs w:val="22"/>
        </w:rPr>
        <w:t xml:space="preserve">Mother’s Name           </w:t>
      </w:r>
      <w:proofErr w:type="gramStart"/>
      <w:r>
        <w:rPr>
          <w:rFonts w:ascii="aakar" w:hAnsi="aakar" w:cs="aakar"/>
          <w:color w:val="auto"/>
          <w:sz w:val="22"/>
          <w:szCs w:val="22"/>
        </w:rPr>
        <w:t xml:space="preserve">  </w:t>
      </w:r>
      <w:r>
        <w:rPr>
          <w:rFonts w:ascii="aakar" w:hAnsi="aakar" w:cs="aakar"/>
          <w:color w:val="auto"/>
          <w:sz w:val="22"/>
          <w:szCs w:val="22"/>
        </w:rPr>
        <w:t>:</w:t>
      </w:r>
      <w:proofErr w:type="gramEnd"/>
      <w:r>
        <w:rPr>
          <w:rFonts w:ascii="aakar" w:hAnsi="aakar" w:cs="aakar"/>
          <w:color w:val="auto"/>
          <w:sz w:val="22"/>
          <w:szCs w:val="22"/>
        </w:rPr>
        <w:t xml:space="preserve">          </w:t>
      </w:r>
      <w:r>
        <w:rPr>
          <w:rFonts w:ascii="aakar" w:hAnsi="aakar" w:cs="aakar"/>
          <w:color w:val="auto"/>
          <w:sz w:val="22"/>
          <w:szCs w:val="22"/>
        </w:rPr>
        <w:tab/>
        <w:t xml:space="preserve">Mrs. </w:t>
      </w:r>
      <w:proofErr w:type="spellStart"/>
      <w:r>
        <w:rPr>
          <w:rFonts w:ascii="aakar" w:hAnsi="aakar" w:cs="aakar"/>
          <w:color w:val="auto"/>
          <w:sz w:val="22"/>
          <w:szCs w:val="22"/>
        </w:rPr>
        <w:t>Yachana</w:t>
      </w:r>
      <w:proofErr w:type="spellEnd"/>
      <w:r>
        <w:rPr>
          <w:rFonts w:ascii="aakar" w:hAnsi="aakar" w:cs="aakar"/>
          <w:color w:val="auto"/>
          <w:sz w:val="22"/>
          <w:szCs w:val="22"/>
        </w:rPr>
        <w:t xml:space="preserve"> Singh</w:t>
      </w:r>
    </w:p>
    <w:p w14:paraId="210131F5" w14:textId="77E39935" w:rsidR="00000000" w:rsidRDefault="005563A1">
      <w:pPr>
        <w:spacing w:after="0" w:line="240" w:lineRule="auto"/>
        <w:ind w:left="360"/>
      </w:pPr>
      <w:r>
        <w:rPr>
          <w:rFonts w:ascii="aakar" w:hAnsi="aakar" w:cs="aakar"/>
          <w:color w:val="auto"/>
          <w:sz w:val="22"/>
          <w:szCs w:val="22"/>
        </w:rPr>
        <w:t xml:space="preserve">Date of Birth                </w:t>
      </w:r>
      <w:proofErr w:type="gramStart"/>
      <w:r>
        <w:rPr>
          <w:rFonts w:ascii="aakar" w:hAnsi="aakar" w:cs="aakar"/>
          <w:color w:val="auto"/>
          <w:sz w:val="22"/>
          <w:szCs w:val="22"/>
        </w:rPr>
        <w:t xml:space="preserve"> </w:t>
      </w:r>
      <w:r w:rsidR="002C1880">
        <w:rPr>
          <w:rFonts w:ascii="aakar" w:hAnsi="aakar" w:cs="aakar"/>
          <w:color w:val="auto"/>
          <w:sz w:val="22"/>
          <w:szCs w:val="22"/>
        </w:rPr>
        <w:t xml:space="preserve"> </w:t>
      </w:r>
      <w:r>
        <w:rPr>
          <w:rFonts w:ascii="aakar" w:hAnsi="aakar" w:cs="aakar"/>
          <w:color w:val="auto"/>
          <w:sz w:val="22"/>
          <w:szCs w:val="22"/>
        </w:rPr>
        <w:t>:</w:t>
      </w:r>
      <w:proofErr w:type="gramEnd"/>
      <w:r>
        <w:rPr>
          <w:rFonts w:ascii="aakar" w:hAnsi="aakar" w:cs="aakar"/>
          <w:color w:val="auto"/>
          <w:sz w:val="22"/>
          <w:szCs w:val="22"/>
        </w:rPr>
        <w:t xml:space="preserve"> </w:t>
      </w:r>
      <w:r>
        <w:rPr>
          <w:rFonts w:ascii="aakar" w:hAnsi="aakar" w:cs="aakar"/>
          <w:color w:val="auto"/>
          <w:sz w:val="22"/>
          <w:szCs w:val="22"/>
        </w:rPr>
        <w:tab/>
      </w:r>
      <w:r>
        <w:rPr>
          <w:rFonts w:ascii="aakar" w:hAnsi="aakar" w:cs="aakar"/>
          <w:color w:val="auto"/>
          <w:sz w:val="22"/>
          <w:szCs w:val="22"/>
        </w:rPr>
        <w:tab/>
        <w:t>24-09-1993</w:t>
      </w:r>
    </w:p>
    <w:p w14:paraId="45E648A3" w14:textId="6AAFDDF9" w:rsidR="00000000" w:rsidRDefault="005563A1">
      <w:pPr>
        <w:spacing w:after="0" w:line="240" w:lineRule="auto"/>
        <w:ind w:left="360"/>
        <w:jc w:val="both"/>
      </w:pPr>
      <w:r>
        <w:rPr>
          <w:rFonts w:ascii="aakar" w:hAnsi="aakar" w:cs="aakar"/>
          <w:color w:val="auto"/>
          <w:sz w:val="22"/>
          <w:szCs w:val="22"/>
        </w:rPr>
        <w:t>Nationality</w:t>
      </w:r>
      <w:r>
        <w:rPr>
          <w:rFonts w:ascii="aakar" w:hAnsi="aakar" w:cs="aakar"/>
          <w:color w:val="auto"/>
          <w:sz w:val="22"/>
          <w:szCs w:val="22"/>
        </w:rPr>
        <w:tab/>
      </w:r>
      <w:r>
        <w:rPr>
          <w:rFonts w:ascii="aakar" w:hAnsi="aakar" w:cs="aakar"/>
          <w:color w:val="auto"/>
          <w:sz w:val="22"/>
          <w:szCs w:val="22"/>
        </w:rPr>
        <w:tab/>
        <w:t xml:space="preserve">   </w:t>
      </w:r>
      <w:proofErr w:type="gramStart"/>
      <w:r>
        <w:rPr>
          <w:rFonts w:ascii="aakar" w:hAnsi="aakar" w:cs="aakar"/>
          <w:color w:val="auto"/>
          <w:sz w:val="22"/>
          <w:szCs w:val="22"/>
        </w:rPr>
        <w:t xml:space="preserve"> </w:t>
      </w:r>
      <w:r>
        <w:rPr>
          <w:rFonts w:ascii="aakar" w:hAnsi="aakar" w:cs="aakar"/>
          <w:color w:val="auto"/>
          <w:sz w:val="22"/>
          <w:szCs w:val="22"/>
        </w:rPr>
        <w:t xml:space="preserve"> :</w:t>
      </w:r>
      <w:proofErr w:type="gramEnd"/>
      <w:r>
        <w:rPr>
          <w:rFonts w:ascii="aakar" w:hAnsi="aakar" w:cs="aakar"/>
          <w:color w:val="auto"/>
          <w:sz w:val="22"/>
          <w:szCs w:val="22"/>
        </w:rPr>
        <w:t xml:space="preserve"> </w:t>
      </w:r>
      <w:r>
        <w:rPr>
          <w:rFonts w:ascii="aakar" w:hAnsi="aakar" w:cs="aakar"/>
          <w:color w:val="auto"/>
          <w:sz w:val="22"/>
          <w:szCs w:val="22"/>
        </w:rPr>
        <w:tab/>
      </w:r>
      <w:r>
        <w:rPr>
          <w:rFonts w:ascii="aakar" w:hAnsi="aakar" w:cs="aakar"/>
          <w:color w:val="auto"/>
          <w:sz w:val="22"/>
          <w:szCs w:val="22"/>
        </w:rPr>
        <w:tab/>
        <w:t>Indian</w:t>
      </w:r>
    </w:p>
    <w:p w14:paraId="2E7D7DBE" w14:textId="66005CDE" w:rsidR="00000000" w:rsidRDefault="005563A1">
      <w:pPr>
        <w:spacing w:after="0" w:line="240" w:lineRule="auto"/>
        <w:ind w:left="360"/>
        <w:jc w:val="both"/>
      </w:pPr>
      <w:r>
        <w:rPr>
          <w:rFonts w:ascii="aakar" w:hAnsi="aakar" w:cs="aakar"/>
          <w:color w:val="auto"/>
          <w:sz w:val="22"/>
          <w:szCs w:val="22"/>
        </w:rPr>
        <w:t>Languages known</w:t>
      </w:r>
      <w:r>
        <w:rPr>
          <w:rFonts w:ascii="aakar" w:hAnsi="aakar" w:cs="aakar"/>
          <w:color w:val="auto"/>
          <w:sz w:val="22"/>
          <w:szCs w:val="22"/>
        </w:rPr>
        <w:tab/>
        <w:t xml:space="preserve">   </w:t>
      </w:r>
      <w:proofErr w:type="gramStart"/>
      <w:r w:rsidR="002C1880">
        <w:rPr>
          <w:rFonts w:ascii="aakar" w:hAnsi="aakar" w:cs="aakar"/>
          <w:color w:val="auto"/>
          <w:sz w:val="22"/>
          <w:szCs w:val="22"/>
        </w:rPr>
        <w:t xml:space="preserve"> </w:t>
      </w:r>
      <w:r>
        <w:rPr>
          <w:rFonts w:ascii="aakar" w:hAnsi="aakar" w:cs="aakar"/>
          <w:color w:val="auto"/>
          <w:sz w:val="22"/>
          <w:szCs w:val="22"/>
        </w:rPr>
        <w:t xml:space="preserve"> :</w:t>
      </w:r>
      <w:proofErr w:type="gramEnd"/>
      <w:r>
        <w:rPr>
          <w:rFonts w:ascii="aakar" w:hAnsi="aakar" w:cs="aakar"/>
          <w:color w:val="auto"/>
          <w:sz w:val="22"/>
          <w:szCs w:val="22"/>
        </w:rPr>
        <w:tab/>
      </w:r>
      <w:r>
        <w:rPr>
          <w:rFonts w:ascii="aakar" w:hAnsi="aakar" w:cs="aakar"/>
          <w:color w:val="auto"/>
          <w:sz w:val="22"/>
          <w:szCs w:val="22"/>
        </w:rPr>
        <w:tab/>
      </w:r>
      <w:r>
        <w:rPr>
          <w:rFonts w:ascii="aakar" w:hAnsi="aakar" w:cs="aakar"/>
          <w:color w:val="auto"/>
          <w:sz w:val="22"/>
          <w:szCs w:val="22"/>
        </w:rPr>
        <w:t>Hindi, English</w:t>
      </w:r>
    </w:p>
    <w:p w14:paraId="1F4DA46A" w14:textId="21B69942" w:rsidR="00000000" w:rsidRDefault="005563A1">
      <w:pPr>
        <w:spacing w:after="0" w:line="240" w:lineRule="auto"/>
        <w:ind w:left="360"/>
        <w:jc w:val="both"/>
      </w:pPr>
      <w:r>
        <w:rPr>
          <w:rFonts w:ascii="aakar" w:hAnsi="aakar" w:cs="aakar"/>
          <w:color w:val="auto"/>
          <w:sz w:val="22"/>
          <w:szCs w:val="22"/>
        </w:rPr>
        <w:t>Hobbies</w:t>
      </w:r>
      <w:r>
        <w:rPr>
          <w:rFonts w:ascii="aakar" w:hAnsi="aakar" w:cs="aakar"/>
          <w:color w:val="auto"/>
          <w:sz w:val="22"/>
          <w:szCs w:val="22"/>
        </w:rPr>
        <w:tab/>
        <w:t xml:space="preserve">                 </w:t>
      </w:r>
      <w:proofErr w:type="gramStart"/>
      <w:r>
        <w:rPr>
          <w:rFonts w:ascii="aakar" w:hAnsi="aakar" w:cs="aakar"/>
          <w:color w:val="auto"/>
          <w:sz w:val="22"/>
          <w:szCs w:val="22"/>
        </w:rPr>
        <w:t xml:space="preserve">  :</w:t>
      </w:r>
      <w:proofErr w:type="gramEnd"/>
      <w:r>
        <w:rPr>
          <w:rFonts w:ascii="aakar" w:hAnsi="aakar" w:cs="aakar"/>
          <w:color w:val="auto"/>
          <w:sz w:val="22"/>
          <w:szCs w:val="22"/>
        </w:rPr>
        <w:t xml:space="preserve"> </w:t>
      </w:r>
      <w:r>
        <w:rPr>
          <w:rFonts w:ascii="aakar" w:hAnsi="aakar" w:cs="aakar"/>
          <w:color w:val="auto"/>
          <w:sz w:val="22"/>
          <w:szCs w:val="22"/>
        </w:rPr>
        <w:tab/>
      </w:r>
      <w:r>
        <w:rPr>
          <w:rFonts w:ascii="aakar" w:hAnsi="aakar" w:cs="aakar"/>
          <w:color w:val="auto"/>
          <w:sz w:val="22"/>
          <w:szCs w:val="22"/>
        </w:rPr>
        <w:tab/>
      </w:r>
      <w:r>
        <w:rPr>
          <w:rFonts w:ascii="aakar" w:hAnsi="aakar" w:cs="aakar"/>
          <w:color w:val="auto"/>
          <w:sz w:val="22"/>
          <w:szCs w:val="22"/>
        </w:rPr>
        <w:t>Exploring new things, listening songs.</w:t>
      </w:r>
    </w:p>
    <w:p w14:paraId="00A92771" w14:textId="752234B1" w:rsidR="00000000" w:rsidRDefault="005563A1">
      <w:pPr>
        <w:spacing w:after="0" w:line="240" w:lineRule="auto"/>
        <w:ind w:left="360"/>
        <w:jc w:val="both"/>
      </w:pPr>
      <w:r>
        <w:rPr>
          <w:rFonts w:ascii="aakar" w:hAnsi="aakar" w:cs="aakar"/>
          <w:color w:val="auto"/>
          <w:sz w:val="22"/>
          <w:szCs w:val="22"/>
        </w:rPr>
        <w:t xml:space="preserve">Interests                     </w:t>
      </w:r>
      <w:r w:rsidR="002C1880">
        <w:rPr>
          <w:rFonts w:ascii="aakar" w:hAnsi="aakar" w:cs="aakar"/>
          <w:color w:val="auto"/>
          <w:sz w:val="22"/>
          <w:szCs w:val="22"/>
        </w:rPr>
        <w:t xml:space="preserve">  </w:t>
      </w:r>
      <w:proofErr w:type="gramStart"/>
      <w:r w:rsidR="002C1880">
        <w:rPr>
          <w:rFonts w:ascii="aakar" w:hAnsi="aakar" w:cs="aakar"/>
          <w:color w:val="auto"/>
          <w:sz w:val="22"/>
          <w:szCs w:val="22"/>
        </w:rPr>
        <w:t xml:space="preserve"> </w:t>
      </w:r>
      <w:r>
        <w:rPr>
          <w:rFonts w:ascii="aakar" w:hAnsi="aakar" w:cs="aakar"/>
          <w:color w:val="auto"/>
          <w:sz w:val="22"/>
          <w:szCs w:val="22"/>
        </w:rPr>
        <w:t xml:space="preserve"> :</w:t>
      </w:r>
      <w:proofErr w:type="gramEnd"/>
      <w:r>
        <w:rPr>
          <w:rFonts w:ascii="aakar" w:hAnsi="aakar" w:cs="aakar"/>
          <w:color w:val="auto"/>
          <w:sz w:val="22"/>
          <w:szCs w:val="22"/>
        </w:rPr>
        <w:tab/>
        <w:t xml:space="preserve">             </w:t>
      </w:r>
      <w:r w:rsidR="002C1880">
        <w:rPr>
          <w:rFonts w:ascii="aakar" w:hAnsi="aakar" w:cs="aakar"/>
          <w:color w:val="auto"/>
          <w:sz w:val="22"/>
          <w:szCs w:val="22"/>
        </w:rPr>
        <w:t xml:space="preserve"> </w:t>
      </w:r>
      <w:r>
        <w:rPr>
          <w:rFonts w:ascii="aakar" w:hAnsi="aakar" w:cs="aakar"/>
          <w:color w:val="auto"/>
          <w:sz w:val="22"/>
          <w:szCs w:val="22"/>
        </w:rPr>
        <w:t>Making cards, Dance, Traveling.</w:t>
      </w:r>
    </w:p>
    <w:p w14:paraId="745ABE9D" w14:textId="1BF682CC" w:rsidR="00000000" w:rsidRDefault="008159ED">
      <w:pPr>
        <w:pStyle w:val="ListParagraph"/>
        <w:spacing w:after="0" w:line="240" w:lineRule="auto"/>
        <w:rPr>
          <w:rFonts w:ascii="aakar" w:hAnsi="aakar" w:cs="aakar"/>
          <w:color w:val="auto"/>
          <w:sz w:val="22"/>
          <w:szCs w:val="22"/>
          <w:lang w:val="en-US" w:eastAsia="en-US"/>
        </w:rPr>
      </w:pPr>
      <w:r>
        <w:rPr>
          <w:noProof/>
        </w:rPr>
        <mc:AlternateContent>
          <mc:Choice Requires="wps">
            <w:drawing>
              <wp:anchor distT="0" distB="0" distL="114935" distR="114935" simplePos="0" relativeHeight="251657728" behindDoc="0" locked="0" layoutInCell="1" allowOverlap="1" wp14:anchorId="0F62A9C5" wp14:editId="3EC162C2">
                <wp:simplePos x="0" y="0"/>
                <wp:positionH relativeFrom="column">
                  <wp:posOffset>-62230</wp:posOffset>
                </wp:positionH>
                <wp:positionV relativeFrom="paragraph">
                  <wp:posOffset>112395</wp:posOffset>
                </wp:positionV>
                <wp:extent cx="6354445" cy="282575"/>
                <wp:effectExtent l="13970" t="5080" r="13335" b="762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4445" cy="282575"/>
                        </a:xfrm>
                        <a:prstGeom prst="rect">
                          <a:avLst/>
                        </a:prstGeom>
                        <a:solidFill>
                          <a:srgbClr val="FFFFFF"/>
                        </a:solidFill>
                        <a:ln w="9525" cmpd="sng">
                          <a:solidFill>
                            <a:srgbClr val="000000"/>
                          </a:solidFill>
                          <a:prstDash val="solid"/>
                          <a:miter lim="800000"/>
                          <a:headEnd/>
                          <a:tailEnd/>
                        </a:ln>
                        <a:effectLst>
                          <a:outerShdw dist="13470" dir="2700000" algn="ctr" rotWithShape="0">
                            <a:srgbClr val="000000"/>
                          </a:outerShdw>
                        </a:effectLst>
                      </wps:spPr>
                      <wps:txbx>
                        <w:txbxContent>
                          <w:p w14:paraId="68C7C79D" w14:textId="77777777" w:rsidR="00000000" w:rsidRDefault="005563A1">
                            <w:pPr>
                              <w:jc w:val="both"/>
                            </w:pPr>
                            <w:r>
                              <w:rPr>
                                <w:rFonts w:ascii="Times New Roman" w:hAnsi="Times New Roman"/>
                                <w:b/>
                                <w:sz w:val="22"/>
                                <w:szCs w:val="22"/>
                              </w:rPr>
                              <w:t>DECLARATION</w:t>
                            </w:r>
                          </w:p>
                          <w:p w14:paraId="5341C294" w14:textId="77777777" w:rsidR="00000000" w:rsidRDefault="005563A1">
                            <w:pPr>
                              <w:jc w:val="both"/>
                              <w:rPr>
                                <w:rFonts w:ascii="Times New Roman" w:hAnsi="Times New Roman"/>
                                <w:b/>
                                <w:sz w:val="22"/>
                                <w:szCs w:val="22"/>
                              </w:rPr>
                            </w:pPr>
                          </w:p>
                          <w:p w14:paraId="1CD27ADD" w14:textId="77777777" w:rsidR="00000000" w:rsidRDefault="005563A1">
                            <w:pPr>
                              <w:jc w:val="both"/>
                              <w:rPr>
                                <w:rFonts w:ascii="Times New Roman" w:hAnsi="Times New Roman"/>
                                <w:b/>
                                <w:sz w:val="22"/>
                                <w:szCs w:val="22"/>
                              </w:rPr>
                            </w:pPr>
                          </w:p>
                          <w:p w14:paraId="51C0349E" w14:textId="77777777" w:rsidR="00000000" w:rsidRDefault="005563A1">
                            <w:pPr>
                              <w:jc w:val="both"/>
                              <w:rPr>
                                <w:rFonts w:ascii="Times New Roman" w:hAnsi="Times New Roman"/>
                                <w:b/>
                                <w:sz w:val="22"/>
                                <w:szCs w:val="22"/>
                              </w:rPr>
                            </w:pPr>
                          </w:p>
                          <w:p w14:paraId="55AF846A" w14:textId="77777777" w:rsidR="00000000" w:rsidRDefault="005563A1">
                            <w:pPr>
                              <w:jc w:val="both"/>
                              <w:rPr>
                                <w:rFonts w:ascii="Times New Roman" w:hAnsi="Times New Roman"/>
                                <w:b/>
                                <w:sz w:val="22"/>
                                <w:szCs w:val="22"/>
                              </w:rPr>
                            </w:pPr>
                          </w:p>
                          <w:p w14:paraId="4977A961" w14:textId="77777777" w:rsidR="00000000" w:rsidRDefault="005563A1">
                            <w:pPr>
                              <w:jc w:val="both"/>
                              <w:rPr>
                                <w:rFonts w:ascii="Times New Roman" w:hAnsi="Times New Roman"/>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2A9C5" id="Text Box 6" o:spid="_x0000_s1033" type="#_x0000_t202" style="position:absolute;left:0;text-align:left;margin-left:-4.9pt;margin-top:8.85pt;width:500.35pt;height:2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">
                <v:shadow on="t" color="black" offset=".75pt,.75pt"/>
                <v:textbox>
                  <w:txbxContent>
                    <w:p w14:paraId="68C7C79D" w14:textId="77777777" w:rsidR="00000000" w:rsidRDefault="005563A1">
                      <w:pPr>
                        <w:jc w:val="both"/>
                      </w:pPr>
                      <w:r>
                        <w:rPr>
                          <w:rFonts w:ascii="Times New Roman" w:hAnsi="Times New Roman"/>
                          <w:b/>
                          <w:sz w:val="22"/>
                          <w:szCs w:val="22"/>
                        </w:rPr>
                        <w:t>DECLARATION</w:t>
                      </w:r>
                    </w:p>
                    <w:p w14:paraId="5341C294" w14:textId="77777777" w:rsidR="00000000" w:rsidRDefault="005563A1">
                      <w:pPr>
                        <w:jc w:val="both"/>
                        <w:rPr>
                          <w:rFonts w:ascii="Times New Roman" w:hAnsi="Times New Roman"/>
                          <w:b/>
                          <w:sz w:val="22"/>
                          <w:szCs w:val="22"/>
                        </w:rPr>
                      </w:pPr>
                    </w:p>
                    <w:p w14:paraId="1CD27ADD" w14:textId="77777777" w:rsidR="00000000" w:rsidRDefault="005563A1">
                      <w:pPr>
                        <w:jc w:val="both"/>
                        <w:rPr>
                          <w:rFonts w:ascii="Times New Roman" w:hAnsi="Times New Roman"/>
                          <w:b/>
                          <w:sz w:val="22"/>
                          <w:szCs w:val="22"/>
                        </w:rPr>
                      </w:pPr>
                    </w:p>
                    <w:p w14:paraId="51C0349E" w14:textId="77777777" w:rsidR="00000000" w:rsidRDefault="005563A1">
                      <w:pPr>
                        <w:jc w:val="both"/>
                        <w:rPr>
                          <w:rFonts w:ascii="Times New Roman" w:hAnsi="Times New Roman"/>
                          <w:b/>
                          <w:sz w:val="22"/>
                          <w:szCs w:val="22"/>
                        </w:rPr>
                      </w:pPr>
                    </w:p>
                    <w:p w14:paraId="55AF846A" w14:textId="77777777" w:rsidR="00000000" w:rsidRDefault="005563A1">
                      <w:pPr>
                        <w:jc w:val="both"/>
                        <w:rPr>
                          <w:rFonts w:ascii="Times New Roman" w:hAnsi="Times New Roman"/>
                          <w:b/>
                          <w:sz w:val="22"/>
                          <w:szCs w:val="22"/>
                        </w:rPr>
                      </w:pPr>
                    </w:p>
                    <w:p w14:paraId="4977A961" w14:textId="77777777" w:rsidR="00000000" w:rsidRDefault="005563A1">
                      <w:pPr>
                        <w:jc w:val="both"/>
                        <w:rPr>
                          <w:rFonts w:ascii="Times New Roman" w:hAnsi="Times New Roman"/>
                          <w:b/>
                          <w:sz w:val="22"/>
                          <w:szCs w:val="22"/>
                        </w:rPr>
                      </w:pPr>
                    </w:p>
                  </w:txbxContent>
                </v:textbox>
              </v:shape>
            </w:pict>
          </mc:Fallback>
        </mc:AlternateContent>
      </w:r>
    </w:p>
    <w:p w14:paraId="584F7F73" w14:textId="77777777" w:rsidR="00000000" w:rsidRDefault="005563A1">
      <w:pPr>
        <w:pStyle w:val="ListParagraph"/>
        <w:spacing w:before="240"/>
        <w:rPr>
          <w:rFonts w:ascii="Arial" w:hAnsi="Arial" w:cs="Arial"/>
          <w:color w:val="auto"/>
          <w:sz w:val="22"/>
          <w:szCs w:val="22"/>
          <w:lang w:val="en-US" w:eastAsia="en-US"/>
        </w:rPr>
      </w:pPr>
    </w:p>
    <w:p w14:paraId="7CD9523D" w14:textId="77777777" w:rsidR="00000000" w:rsidRDefault="005563A1" w:rsidP="002C1880">
      <w:pPr>
        <w:pStyle w:val="NormalWeb"/>
        <w:shd w:val="clear" w:color="auto" w:fill="FFFFFF"/>
        <w:spacing w:line="354" w:lineRule="atLeast"/>
        <w:jc w:val="center"/>
      </w:pPr>
      <w:r>
        <w:rPr>
          <w:rFonts w:ascii="aakar" w:hAnsi="aakar" w:cs="aakar"/>
        </w:rPr>
        <w:t>I hereby declare that the details mentioned above are true to the best of know</w:t>
      </w:r>
      <w:r>
        <w:rPr>
          <w:rFonts w:ascii="aakar" w:hAnsi="aakar" w:cs="aakar"/>
        </w:rPr>
        <w:t>ledge.</w:t>
      </w:r>
    </w:p>
    <w:p w14:paraId="3834EAD7" w14:textId="77777777" w:rsidR="00000000" w:rsidRDefault="005563A1">
      <w:pPr>
        <w:pStyle w:val="NormalWeb"/>
        <w:shd w:val="clear" w:color="auto" w:fill="FFFFFF"/>
        <w:spacing w:line="354" w:lineRule="atLeast"/>
        <w:rPr>
          <w:rFonts w:ascii="aakar" w:hAnsi="aakar" w:cs="aakar"/>
        </w:rPr>
      </w:pPr>
    </w:p>
    <w:p w14:paraId="61221D89" w14:textId="69BBCF6F" w:rsidR="00000000" w:rsidRDefault="005563A1">
      <w:pPr>
        <w:pStyle w:val="NormalWeb"/>
        <w:shd w:val="clear" w:color="auto" w:fill="FFFFFF"/>
        <w:tabs>
          <w:tab w:val="left" w:pos="7089"/>
        </w:tabs>
        <w:spacing w:line="354" w:lineRule="atLeast"/>
      </w:pPr>
      <w:r>
        <w:rPr>
          <w:rFonts w:ascii="aakar" w:hAnsi="aakar" w:cs="aakar"/>
        </w:rPr>
        <w:t xml:space="preserve">Date: </w:t>
      </w:r>
      <w:r w:rsidR="002C1880">
        <w:rPr>
          <w:rFonts w:ascii="aakar" w:hAnsi="aakar" w:cs="aakar"/>
        </w:rPr>
        <w:t>27</w:t>
      </w:r>
      <w:r>
        <w:rPr>
          <w:rFonts w:ascii="aakar" w:hAnsi="aakar" w:cs="aakar"/>
        </w:rPr>
        <w:t>-0</w:t>
      </w:r>
      <w:r w:rsidR="002C1880">
        <w:rPr>
          <w:rFonts w:ascii="aakar" w:hAnsi="aakar" w:cs="aakar"/>
        </w:rPr>
        <w:t>4</w:t>
      </w:r>
      <w:r>
        <w:rPr>
          <w:rFonts w:ascii="aakar" w:hAnsi="aakar" w:cs="aakar"/>
        </w:rPr>
        <w:t>-2020</w:t>
      </w:r>
      <w:r>
        <w:rPr>
          <w:rFonts w:ascii="aakar" w:hAnsi="aakar" w:cs="aakar"/>
        </w:rPr>
        <w:tab/>
      </w:r>
      <w:r w:rsidR="002C1880">
        <w:rPr>
          <w:rFonts w:ascii="aakar" w:hAnsi="aakar" w:cs="aakar"/>
        </w:rPr>
        <w:tab/>
      </w:r>
      <w:r w:rsidR="002C1880">
        <w:rPr>
          <w:rFonts w:ascii="aakar" w:hAnsi="aakar" w:cs="aakar"/>
        </w:rPr>
        <w:tab/>
      </w:r>
      <w:r w:rsidR="002C1880">
        <w:rPr>
          <w:rFonts w:ascii="aakar" w:hAnsi="aakar" w:cs="aakar"/>
        </w:rPr>
        <w:tab/>
      </w:r>
      <w:r>
        <w:rPr>
          <w:rFonts w:ascii="aakar" w:hAnsi="aakar" w:cs="aakar"/>
        </w:rPr>
        <w:t>Signature</w:t>
      </w:r>
    </w:p>
    <w:p w14:paraId="74D3EC07" w14:textId="77777777" w:rsidR="005563A1" w:rsidRDefault="005563A1">
      <w:pPr>
        <w:pStyle w:val="NormalWeb"/>
        <w:shd w:val="clear" w:color="auto" w:fill="FFFFFF"/>
        <w:tabs>
          <w:tab w:val="left" w:pos="7089"/>
        </w:tabs>
        <w:spacing w:line="354" w:lineRule="atLeast"/>
      </w:pPr>
      <w:r>
        <w:rPr>
          <w:rFonts w:ascii="aakar" w:hAnsi="aakar" w:cs="aakar"/>
        </w:rPr>
        <w:t>Place: Noida</w:t>
      </w:r>
      <w:r>
        <w:rPr>
          <w:rFonts w:ascii="aakar" w:hAnsi="aakar" w:cs="aakar"/>
        </w:rPr>
        <w:tab/>
      </w:r>
      <w:proofErr w:type="spellStart"/>
      <w:r>
        <w:rPr>
          <w:rFonts w:ascii="aakar" w:hAnsi="aakar" w:cs="aakar"/>
        </w:rPr>
        <w:t>Himanshree</w:t>
      </w:r>
      <w:proofErr w:type="spellEnd"/>
    </w:p>
    <w:sectPr w:rsidR="005563A1">
      <w:pgSz w:w="12240" w:h="15840"/>
      <w:pgMar w:top="1080" w:right="753" w:bottom="1440" w:left="11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Lohit Devanagari">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akar">
    <w:altName w:val="Calibri"/>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630" w:hanging="360"/>
      </w:pPr>
      <w:rPr>
        <w:rFonts w:ascii="Wingdings" w:hAnsi="Wingdings" w:cs="Wingdings" w:hint="default"/>
        <w:color w:val="auto"/>
        <w:sz w:val="22"/>
        <w:szCs w:val="22"/>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hint="default"/>
        <w:caps w:val="0"/>
        <w:smallCaps w:val="0"/>
        <w:color w:val="auto"/>
        <w:spacing w:val="0"/>
        <w:sz w:val="24"/>
        <w:szCs w:val="24"/>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630" w:hanging="360"/>
      </w:pPr>
      <w:rPr>
        <w:rFonts w:ascii="Wingdings" w:hAnsi="Wingdings" w:cs="Wingdings" w:hint="default"/>
        <w:b/>
        <w:color w:val="auto"/>
        <w:sz w:val="22"/>
        <w:szCs w:val="22"/>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1117" w:hanging="360"/>
      </w:pPr>
      <w:rPr>
        <w:rFonts w:ascii="Wingdings" w:hAnsi="Wingdings" w:cs="Wingdings" w:hint="default"/>
        <w:color w:val="auto"/>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be0MLU0MDA1NzdV0lEKTi0uzszPAykwrAUAiRyRuywAAAA="/>
  </w:docVars>
  <w:rsids>
    <w:rsidRoot w:val="002C1880"/>
    <w:rsid w:val="002C1880"/>
    <w:rsid w:val="005563A1"/>
    <w:rsid w:val="008159ED"/>
    <w:rsid w:val="0090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FD1865"/>
  <w15:chartTrackingRefBased/>
  <w15:docId w15:val="{D8548E8A-64F3-424D-ACE7-4941FFAB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olor w:val="000000"/>
      <w:lang w:eastAsia="ja-JP"/>
    </w:rPr>
  </w:style>
  <w:style w:type="paragraph" w:styleId="Heading4">
    <w:name w:val="heading 4"/>
    <w:basedOn w:val="Heading"/>
    <w:next w:val="BodyText"/>
    <w:qFormat/>
    <w:pPr>
      <w:numPr>
        <w:ilvl w:val="3"/>
        <w:numId w:val="1"/>
      </w:num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sz w:val="22"/>
      <w:szCs w:val="22"/>
    </w:rPr>
  </w:style>
  <w:style w:type="character" w:customStyle="1" w:styleId="WW8Num3z0">
    <w:name w:val="WW8Num3z0"/>
    <w:rPr>
      <w:rFonts w:ascii="Wingdings" w:hAnsi="Wingdings" w:cs="Wingdings" w:hint="default"/>
    </w:rPr>
  </w:style>
  <w:style w:type="character" w:customStyle="1" w:styleId="WW8Num4z0">
    <w:name w:val="WW8Num4z0"/>
    <w:rPr>
      <w:rFonts w:ascii="Wingdings" w:hAnsi="Wingdings" w:cs="Wingdings" w:hint="default"/>
      <w:caps w:val="0"/>
      <w:smallCaps w:val="0"/>
      <w:color w:val="auto"/>
      <w:spacing w:val="0"/>
      <w:sz w:val="24"/>
      <w:szCs w:val="24"/>
    </w:rPr>
  </w:style>
  <w:style w:type="character" w:customStyle="1" w:styleId="WW8Num5z0">
    <w:name w:val="WW8Num5z0"/>
    <w:rPr>
      <w:rFonts w:ascii="Wingdings" w:hAnsi="Wingdings" w:cs="Wingdings" w:hint="default"/>
      <w:b/>
      <w:color w:val="auto"/>
      <w:sz w:val="22"/>
      <w:szCs w:val="22"/>
    </w:rPr>
  </w:style>
  <w:style w:type="character" w:customStyle="1" w:styleId="WW8Num6z0">
    <w:name w:val="WW8Num6z0"/>
    <w:rPr>
      <w:rFonts w:ascii="Wingdings" w:hAnsi="Wingdings" w:cs="Wingdings" w:hint="default"/>
      <w:color w:val="auto"/>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Wingdings" w:hAnsi="Wingdings" w:cs="Wingdings" w:hint="default"/>
      <w:color w:val="548DD4"/>
    </w:rPr>
  </w:style>
  <w:style w:type="character" w:customStyle="1" w:styleId="WW8Num8z1">
    <w:name w:val="WW8Num8z1"/>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color w:val="548DD4"/>
    </w:rPr>
  </w:style>
  <w:style w:type="character" w:customStyle="1" w:styleId="WW8Num9z1">
    <w:name w:val="WW8Num9z1"/>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hint="default"/>
      <w:color w:val="auto"/>
      <w:sz w:val="24"/>
      <w:szCs w:val="24"/>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b/>
      <w:color w:val="auto"/>
      <w:sz w:val="22"/>
      <w:szCs w:val="22"/>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color w:val="auto"/>
      <w:sz w:val="24"/>
      <w:szCs w:val="24"/>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Wingdings" w:hAnsi="Wingdings" w:cs="Wingdings" w:hint="default"/>
      <w:sz w:val="20"/>
      <w:szCs w:val="20"/>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ascii="Wingdings" w:hAnsi="Wingdings" w:cs="Wingdings" w:hint="default"/>
      <w:color w:val="1F497D"/>
    </w:rPr>
  </w:style>
  <w:style w:type="character" w:customStyle="1" w:styleId="WW8Num29z1">
    <w:name w:val="WW8Num29z1"/>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0">
    <w:name w:val="WW8Num30z0"/>
    <w:rPr>
      <w:rFonts w:ascii="Wingdings" w:hAnsi="Wingdings" w:cs="Wingdings" w:hint="default"/>
    </w:rPr>
  </w:style>
  <w:style w:type="character" w:customStyle="1" w:styleId="WW8Num30z1">
    <w:name w:val="WW8Num30z1"/>
    <w:rPr>
      <w:rFonts w:ascii="Courier New" w:hAnsi="Courier New" w:cs="Courier New" w:hint="default"/>
    </w:rPr>
  </w:style>
  <w:style w:type="character" w:customStyle="1" w:styleId="WW8Num30z3">
    <w:name w:val="WW8Num30z3"/>
    <w:rPr>
      <w:rFonts w:ascii="Symbol" w:hAnsi="Symbol" w:cs="Symbol"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styleId="DefaultParagraphFont0">
    <w:name w:val="Default Paragraph Font"/>
  </w:style>
  <w:style w:type="character" w:styleId="Hyperlink">
    <w:name w:val="Hyperlink"/>
    <w:rPr>
      <w:color w:val="0000FF"/>
      <w:u w:val="single"/>
    </w:rPr>
  </w:style>
  <w:style w:type="character" w:customStyle="1" w:styleId="apple-style-span">
    <w:name w:val="apple-style-span"/>
    <w:basedOn w:val="DefaultParagraphFont0"/>
  </w:style>
  <w:style w:type="character" w:styleId="Emphasis">
    <w:name w:val="Emphasis"/>
    <w:qFormat/>
    <w:rPr>
      <w:i/>
      <w:iCs/>
    </w:rPr>
  </w:style>
  <w:style w:type="character" w:styleId="Strong">
    <w:name w:val="Strong"/>
    <w:qFormat/>
    <w:rPr>
      <w:b/>
      <w:bCs/>
    </w:rPr>
  </w:style>
  <w:style w:type="character" w:customStyle="1" w:styleId="HeaderChar">
    <w:name w:val="Header Char"/>
    <w:rPr>
      <w:color w:val="000000"/>
      <w:lang w:eastAsia="ja-JP"/>
    </w:rPr>
  </w:style>
  <w:style w:type="character" w:customStyle="1" w:styleId="FooterChar">
    <w:name w:val="Footer Char"/>
    <w:rPr>
      <w:color w:val="000000"/>
      <w:lang w:eastAsia="ja-JP"/>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contextualSpacing/>
    </w:pPr>
  </w:style>
  <w:style w:type="paragraph" w:styleId="NormalWeb">
    <w:name w:val="Normal (Web)"/>
    <w:basedOn w:val="Normal"/>
    <w:pPr>
      <w:spacing w:before="280" w:after="280" w:line="240" w:lineRule="auto"/>
    </w:pPr>
    <w:rPr>
      <w:rFonts w:ascii="Times New Roman" w:eastAsia="Times New Roman" w:hAnsi="Times New Roman"/>
      <w:color w:val="auto"/>
      <w:sz w:val="24"/>
      <w:szCs w:val="24"/>
    </w:rPr>
  </w:style>
  <w:style w:type="paragraph" w:styleId="Header">
    <w:name w:val="header"/>
    <w:basedOn w:val="Normal"/>
    <w:pPr>
      <w:spacing w:after="0" w:line="240" w:lineRule="auto"/>
    </w:pPr>
    <w:rPr>
      <w:lang w:val="x-none"/>
    </w:rPr>
  </w:style>
  <w:style w:type="paragraph" w:styleId="Footer">
    <w:name w:val="footer"/>
    <w:basedOn w:val="Normal"/>
    <w:pPr>
      <w:spacing w:after="0" w:line="240" w:lineRule="auto"/>
    </w:pPr>
    <w:rPr>
      <w:lang w:val="x-none"/>
    </w:rPr>
  </w:style>
  <w:style w:type="paragraph" w:customStyle="1" w:styleId="Standard">
    <w:name w:val="Standard"/>
    <w:pPr>
      <w:suppressAutoHyphens/>
      <w:textAlignment w:val="baseline"/>
    </w:pPr>
    <w:rPr>
      <w:kern w:val="2"/>
      <w:sz w:val="24"/>
      <w:szCs w:val="24"/>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ridein.com/" TargetMode="External"/><Relationship Id="rId3" Type="http://schemas.openxmlformats.org/officeDocument/2006/relationships/settings" Target="settings.xml"/><Relationship Id="rId7" Type="http://schemas.openxmlformats.org/officeDocument/2006/relationships/hyperlink" Target="http://www.femiza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mizatech.com/" TargetMode="External"/><Relationship Id="rId11" Type="http://schemas.openxmlformats.org/officeDocument/2006/relationships/theme" Target="theme/theme1.xml"/><Relationship Id="rId5" Type="http://schemas.openxmlformats.org/officeDocument/2006/relationships/hyperlink" Target="mailto:singhhimanshre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llzmar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ul\AppData\Roaming\Microsoft\Templates\TP03000624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TP030006241</Template>
  <TotalTime>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Links>
    <vt:vector size="30" baseType="variant">
      <vt:variant>
        <vt:i4>5570567</vt:i4>
      </vt:variant>
      <vt:variant>
        <vt:i4>12</vt:i4>
      </vt:variant>
      <vt:variant>
        <vt:i4>0</vt:i4>
      </vt:variant>
      <vt:variant>
        <vt:i4>5</vt:i4>
      </vt:variant>
      <vt:variant>
        <vt:lpwstr>http://www.sellzmart.com/</vt:lpwstr>
      </vt:variant>
      <vt:variant>
        <vt:lpwstr/>
      </vt:variant>
      <vt:variant>
        <vt:i4>3801148</vt:i4>
      </vt:variant>
      <vt:variant>
        <vt:i4>9</vt:i4>
      </vt:variant>
      <vt:variant>
        <vt:i4>0</vt:i4>
      </vt:variant>
      <vt:variant>
        <vt:i4>5</vt:i4>
      </vt:variant>
      <vt:variant>
        <vt:lpwstr>http://www.ridein.com/</vt:lpwstr>
      </vt:variant>
      <vt:variant>
        <vt:lpwstr/>
      </vt:variant>
      <vt:variant>
        <vt:i4>2293822</vt:i4>
      </vt:variant>
      <vt:variant>
        <vt:i4>6</vt:i4>
      </vt:variant>
      <vt:variant>
        <vt:i4>0</vt:i4>
      </vt:variant>
      <vt:variant>
        <vt:i4>5</vt:i4>
      </vt:variant>
      <vt:variant>
        <vt:lpwstr>http://www.femizatech.com/</vt:lpwstr>
      </vt:variant>
      <vt:variant>
        <vt:lpwstr/>
      </vt:variant>
      <vt:variant>
        <vt:i4>2293822</vt:i4>
      </vt:variant>
      <vt:variant>
        <vt:i4>3</vt:i4>
      </vt:variant>
      <vt:variant>
        <vt:i4>0</vt:i4>
      </vt:variant>
      <vt:variant>
        <vt:i4>5</vt:i4>
      </vt:variant>
      <vt:variant>
        <vt:lpwstr>http://www.femizatech.com/</vt:lpwstr>
      </vt:variant>
      <vt:variant>
        <vt:lpwstr/>
      </vt:variant>
      <vt:variant>
        <vt:i4>2031655</vt:i4>
      </vt:variant>
      <vt:variant>
        <vt:i4>0</vt:i4>
      </vt:variant>
      <vt:variant>
        <vt:i4>0</vt:i4>
      </vt:variant>
      <vt:variant>
        <vt:i4>5</vt:i4>
      </vt:variant>
      <vt:variant>
        <vt:lpwstr>mailto:singhhimanshree@gmail.com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cp:lastModifiedBy>Shiv Singh</cp:lastModifiedBy>
  <cp:revision>2</cp:revision>
  <cp:lastPrinted>2011-08-07T15:36:00Z</cp:lastPrinted>
  <dcterms:created xsi:type="dcterms:W3CDTF">2020-04-27T10:52:00Z</dcterms:created>
  <dcterms:modified xsi:type="dcterms:W3CDTF">2020-04-27T10:52:00Z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TC300062419990</vt:lpwstr>
  </property>
</Properties>
</file>